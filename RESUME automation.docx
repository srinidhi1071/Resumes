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DCA" w:rsidRPr="006A5DCA" w:rsidRDefault="006A5DCA" w:rsidP="006A5DCA">
      <w:pPr>
        <w:jc w:val="center"/>
        <w:rPr>
          <w:rFonts w:ascii="Times New Roman" w:hAnsi="Times New Roman" w:cs="Times New Roman"/>
          <w:b/>
          <w:bCs/>
          <w:sz w:val="24"/>
          <w:szCs w:val="24"/>
          <w:u w:val="single"/>
        </w:rPr>
      </w:pPr>
      <w:r w:rsidRPr="006A5DCA">
        <w:rPr>
          <w:rFonts w:ascii="Times New Roman" w:hAnsi="Times New Roman" w:cs="Times New Roman"/>
          <w:b/>
          <w:bCs/>
          <w:sz w:val="24"/>
          <w:szCs w:val="24"/>
          <w:u w:val="single"/>
        </w:rPr>
        <w:t>RESUME</w:t>
      </w:r>
    </w:p>
    <w:p w:rsidR="006A5DCA" w:rsidRPr="006A5DCA" w:rsidRDefault="006A5DCA">
      <w:pPr>
        <w:rPr>
          <w:rFonts w:ascii="Times New Roman" w:hAnsi="Times New Roman" w:cs="Times New Roman"/>
          <w:b/>
          <w:bCs/>
          <w:sz w:val="24"/>
          <w:szCs w:val="24"/>
        </w:rPr>
      </w:pPr>
      <w:proofErr w:type="gramStart"/>
      <w:r w:rsidRPr="006A5DCA">
        <w:rPr>
          <w:rFonts w:ascii="Times New Roman" w:hAnsi="Times New Roman" w:cs="Times New Roman"/>
          <w:b/>
          <w:bCs/>
          <w:sz w:val="24"/>
          <w:szCs w:val="24"/>
        </w:rPr>
        <w:t xml:space="preserve">Name </w:t>
      </w:r>
      <w:r>
        <w:rPr>
          <w:rFonts w:ascii="Times New Roman" w:hAnsi="Times New Roman" w:cs="Times New Roman"/>
          <w:b/>
          <w:bCs/>
          <w:sz w:val="24"/>
          <w:szCs w:val="24"/>
        </w:rPr>
        <w:t>:</w:t>
      </w:r>
      <w:proofErr w:type="gramEnd"/>
      <w:r w:rsidRPr="006A5DCA">
        <w:rPr>
          <w:rFonts w:ascii="Times New Roman" w:hAnsi="Times New Roman" w:cs="Times New Roman"/>
          <w:b/>
          <w:bCs/>
          <w:sz w:val="24"/>
          <w:szCs w:val="24"/>
        </w:rPr>
        <w:t>-Sanjay Kumar</w:t>
      </w:r>
    </w:p>
    <w:p w:rsidR="006A5DCA" w:rsidRPr="006A5DCA" w:rsidRDefault="006A5DCA">
      <w:pPr>
        <w:rPr>
          <w:rFonts w:ascii="Times New Roman" w:hAnsi="Times New Roman" w:cs="Times New Roman"/>
          <w:b/>
          <w:bCs/>
          <w:sz w:val="24"/>
          <w:szCs w:val="24"/>
        </w:rPr>
      </w:pPr>
      <w:r w:rsidRPr="006A5DCA">
        <w:rPr>
          <w:rFonts w:ascii="Times New Roman" w:hAnsi="Times New Roman" w:cs="Times New Roman"/>
          <w:b/>
          <w:bCs/>
          <w:sz w:val="24"/>
          <w:szCs w:val="24"/>
        </w:rPr>
        <w:t xml:space="preserve">Email </w:t>
      </w:r>
      <w:proofErr w:type="gramStart"/>
      <w:r w:rsidRPr="006A5DCA">
        <w:rPr>
          <w:rFonts w:ascii="Times New Roman" w:hAnsi="Times New Roman" w:cs="Times New Roman"/>
          <w:b/>
          <w:bCs/>
          <w:sz w:val="24"/>
          <w:szCs w:val="24"/>
        </w:rPr>
        <w:t>Id</w:t>
      </w:r>
      <w:r>
        <w:rPr>
          <w:rFonts w:ascii="Times New Roman" w:hAnsi="Times New Roman" w:cs="Times New Roman"/>
          <w:b/>
          <w:bCs/>
          <w:sz w:val="24"/>
          <w:szCs w:val="24"/>
        </w:rPr>
        <w:t xml:space="preserve"> </w:t>
      </w:r>
      <w:r w:rsidRPr="006A5DCA">
        <w:rPr>
          <w:rFonts w:ascii="Times New Roman" w:hAnsi="Times New Roman" w:cs="Times New Roman"/>
          <w:b/>
          <w:bCs/>
          <w:sz w:val="24"/>
          <w:szCs w:val="24"/>
        </w:rPr>
        <w:t>:</w:t>
      </w:r>
      <w:proofErr w:type="gramEnd"/>
      <w:r w:rsidRPr="006A5DCA">
        <w:rPr>
          <w:rFonts w:ascii="Times New Roman" w:hAnsi="Times New Roman" w:cs="Times New Roman"/>
          <w:b/>
          <w:bCs/>
          <w:sz w:val="24"/>
          <w:szCs w:val="24"/>
        </w:rPr>
        <w:t>-</w:t>
      </w:r>
      <w:r>
        <w:rPr>
          <w:rFonts w:ascii="Times New Roman" w:hAnsi="Times New Roman" w:cs="Times New Roman"/>
          <w:b/>
          <w:bCs/>
          <w:sz w:val="24"/>
          <w:szCs w:val="24"/>
        </w:rPr>
        <w:t xml:space="preserve"> </w:t>
      </w:r>
      <w:r w:rsidRPr="006A5DCA">
        <w:rPr>
          <w:rFonts w:ascii="Times New Roman" w:hAnsi="Times New Roman" w:cs="Times New Roman"/>
          <w:b/>
          <w:bCs/>
          <w:sz w:val="24"/>
          <w:szCs w:val="24"/>
        </w:rPr>
        <w:t>sanjay.kumar20528@gmail.com</w:t>
      </w:r>
    </w:p>
    <w:p w:rsidR="006A5DCA" w:rsidRDefault="006A5DCA">
      <w:pPr>
        <w:rPr>
          <w:rFonts w:ascii="Times New Roman" w:hAnsi="Times New Roman" w:cs="Times New Roman"/>
          <w:b/>
          <w:bCs/>
          <w:sz w:val="24"/>
          <w:szCs w:val="24"/>
        </w:rPr>
      </w:pPr>
      <w:r w:rsidRPr="006A5DCA">
        <w:rPr>
          <w:rFonts w:ascii="Times New Roman" w:hAnsi="Times New Roman" w:cs="Times New Roman"/>
          <w:b/>
          <w:bCs/>
          <w:sz w:val="24"/>
          <w:szCs w:val="24"/>
        </w:rPr>
        <w:t xml:space="preserve">Contact </w:t>
      </w:r>
      <w:proofErr w:type="gramStart"/>
      <w:r w:rsidRPr="006A5DCA">
        <w:rPr>
          <w:rFonts w:ascii="Times New Roman" w:hAnsi="Times New Roman" w:cs="Times New Roman"/>
          <w:b/>
          <w:bCs/>
          <w:sz w:val="24"/>
          <w:szCs w:val="24"/>
        </w:rPr>
        <w:t>Number</w:t>
      </w:r>
      <w:r>
        <w:rPr>
          <w:rFonts w:ascii="Times New Roman" w:hAnsi="Times New Roman" w:cs="Times New Roman"/>
          <w:b/>
          <w:bCs/>
          <w:sz w:val="24"/>
          <w:szCs w:val="24"/>
        </w:rPr>
        <w:t xml:space="preserve"> :</w:t>
      </w:r>
      <w:proofErr w:type="gramEnd"/>
      <w:r w:rsidRPr="006A5DCA">
        <w:rPr>
          <w:rFonts w:ascii="Times New Roman" w:hAnsi="Times New Roman" w:cs="Times New Roman"/>
          <w:b/>
          <w:bCs/>
          <w:sz w:val="24"/>
          <w:szCs w:val="24"/>
        </w:rPr>
        <w:t>-</w:t>
      </w:r>
      <w:r w:rsidRPr="003C22E4">
        <w:rPr>
          <w:rFonts w:ascii="Times New Roman" w:hAnsi="Times New Roman" w:cs="Times New Roman"/>
          <w:b/>
          <w:bCs/>
          <w:sz w:val="24"/>
          <w:szCs w:val="24"/>
        </w:rPr>
        <w:t>+91</w:t>
      </w:r>
      <w:r>
        <w:rPr>
          <w:rFonts w:ascii="Times New Roman" w:hAnsi="Times New Roman" w:cs="Times New Roman"/>
          <w:b/>
          <w:bCs/>
          <w:sz w:val="24"/>
          <w:szCs w:val="24"/>
        </w:rPr>
        <w:t xml:space="preserve">- </w:t>
      </w:r>
      <w:r w:rsidRPr="006A5DCA">
        <w:rPr>
          <w:rFonts w:ascii="Times New Roman" w:hAnsi="Times New Roman" w:cs="Times New Roman"/>
          <w:b/>
          <w:bCs/>
          <w:sz w:val="24"/>
          <w:szCs w:val="24"/>
        </w:rPr>
        <w:t>8839562808</w:t>
      </w:r>
    </w:p>
    <w:p w:rsidR="003C22E4" w:rsidRPr="003C22E4" w:rsidRDefault="003C22E4">
      <w:pPr>
        <w:rPr>
          <w:rFonts w:ascii="Times New Roman" w:hAnsi="Times New Roman" w:cs="Times New Roman"/>
          <w:b/>
          <w:bCs/>
          <w:sz w:val="24"/>
          <w:szCs w:val="24"/>
        </w:rPr>
      </w:pPr>
    </w:p>
    <w:p w:rsidR="003C22E4" w:rsidRPr="003C22E4" w:rsidRDefault="003C22E4" w:rsidP="003C22E4">
      <w:pPr>
        <w:spacing w:after="80" w:line="276" w:lineRule="auto"/>
        <w:jc w:val="both"/>
        <w:rPr>
          <w:rFonts w:ascii="Times New Roman" w:hAnsi="Times New Roman" w:cs="Times New Roman"/>
          <w:b/>
          <w:color w:val="1D1B11"/>
          <w:sz w:val="24"/>
          <w:szCs w:val="24"/>
        </w:rPr>
      </w:pPr>
      <w:r w:rsidRPr="003C22E4">
        <w:rPr>
          <w:rFonts w:ascii="Times New Roman" w:hAnsi="Times New Roman" w:cs="Times New Roman"/>
          <w:b/>
          <w:color w:val="1D1B11"/>
          <w:sz w:val="24"/>
          <w:szCs w:val="24"/>
        </w:rPr>
        <w:t>Career Objective</w:t>
      </w:r>
    </w:p>
    <w:p w:rsidR="003C22E4" w:rsidRDefault="003C22E4" w:rsidP="003C22E4">
      <w:pPr>
        <w:spacing w:before="240" w:after="60" w:line="360" w:lineRule="auto"/>
        <w:contextualSpacing/>
        <w:jc w:val="both"/>
        <w:outlineLvl w:val="0"/>
        <w:rPr>
          <w:rFonts w:ascii="Times New Roman" w:hAnsi="Times New Roman" w:cs="Times New Roman"/>
          <w:color w:val="333333"/>
          <w:sz w:val="24"/>
          <w:szCs w:val="24"/>
          <w:shd w:val="clear" w:color="auto" w:fill="FFFFFF"/>
        </w:rPr>
      </w:pPr>
      <w:r w:rsidRPr="003C22E4">
        <w:rPr>
          <w:rFonts w:ascii="Times New Roman" w:hAnsi="Times New Roman" w:cs="Times New Roman"/>
          <w:color w:val="333333"/>
          <w:sz w:val="24"/>
          <w:szCs w:val="24"/>
          <w:shd w:val="clear" w:color="auto" w:fill="FFFFFF"/>
        </w:rPr>
        <w:t>An accomplished Software Tester seeking opportunity to propel an organization’s success in delivering quality software, meeting customer expectations by planning and performing effective software testing.</w:t>
      </w:r>
    </w:p>
    <w:p w:rsidR="003C22E4" w:rsidRDefault="003C22E4" w:rsidP="003C22E4">
      <w:pPr>
        <w:spacing w:before="240" w:after="60" w:line="360" w:lineRule="auto"/>
        <w:contextualSpacing/>
        <w:jc w:val="both"/>
        <w:outlineLvl w:val="0"/>
        <w:rPr>
          <w:rFonts w:ascii="Times New Roman" w:hAnsi="Times New Roman" w:cs="Times New Roman"/>
          <w:color w:val="333333"/>
          <w:sz w:val="24"/>
          <w:szCs w:val="24"/>
          <w:shd w:val="clear" w:color="auto" w:fill="FFFFFF"/>
        </w:rPr>
      </w:pPr>
    </w:p>
    <w:p w:rsidR="003C22E4" w:rsidRDefault="00392C2B" w:rsidP="003C22E4">
      <w:pPr>
        <w:spacing w:before="240" w:after="60" w:line="360" w:lineRule="auto"/>
        <w:contextualSpacing/>
        <w:jc w:val="both"/>
        <w:outlineLvl w:val="0"/>
        <w:rPr>
          <w:rFonts w:ascii="Times New Roman" w:hAnsi="Times New Roman" w:cs="Times New Roman"/>
          <w:b/>
          <w:bCs/>
          <w:color w:val="000000"/>
          <w:sz w:val="24"/>
          <w:szCs w:val="24"/>
          <w:u w:val="single"/>
        </w:rPr>
      </w:pPr>
      <w:r w:rsidRPr="006D19B2">
        <w:rPr>
          <w:rFonts w:ascii="Times New Roman" w:hAnsi="Times New Roman" w:cs="Times New Roman"/>
          <w:b/>
          <w:bCs/>
          <w:color w:val="000000"/>
          <w:sz w:val="24"/>
          <w:szCs w:val="24"/>
          <w:u w:val="single"/>
        </w:rPr>
        <w:t>Summary of Professional Experience</w:t>
      </w:r>
    </w:p>
    <w:p w:rsidR="003C22E4" w:rsidRPr="006D19B2" w:rsidRDefault="003C22E4" w:rsidP="003C22E4">
      <w:pPr>
        <w:pStyle w:val="ListParagraph"/>
        <w:numPr>
          <w:ilvl w:val="0"/>
          <w:numId w:val="3"/>
        </w:numPr>
        <w:spacing w:before="240" w:after="60" w:line="360" w:lineRule="auto"/>
        <w:jc w:val="both"/>
        <w:outlineLvl w:val="0"/>
        <w:rPr>
          <w:rFonts w:ascii="Times New Roman" w:hAnsi="Times New Roman" w:cs="Times New Roman"/>
          <w:color w:val="333333"/>
          <w:sz w:val="24"/>
          <w:szCs w:val="24"/>
          <w:shd w:val="clear" w:color="auto" w:fill="FFFFFF"/>
        </w:rPr>
      </w:pPr>
      <w:r w:rsidRPr="006D19B2">
        <w:rPr>
          <w:rFonts w:ascii="Times New Roman" w:hAnsi="Times New Roman" w:cs="Times New Roman"/>
          <w:color w:val="333333"/>
          <w:sz w:val="24"/>
          <w:szCs w:val="24"/>
          <w:shd w:val="clear" w:color="auto" w:fill="FFFFFF"/>
        </w:rPr>
        <w:t xml:space="preserve">I am having 3+ years of experience in </w:t>
      </w:r>
      <w:r w:rsidR="00083BC8" w:rsidRPr="006D19B2">
        <w:rPr>
          <w:rFonts w:ascii="Times New Roman" w:hAnsi="Times New Roman" w:cs="Times New Roman"/>
          <w:color w:val="333333"/>
          <w:sz w:val="24"/>
          <w:szCs w:val="24"/>
          <w:shd w:val="clear" w:color="auto" w:fill="FFFFFF"/>
        </w:rPr>
        <w:t>Software</w:t>
      </w:r>
      <w:r w:rsidR="00083BC8">
        <w:rPr>
          <w:rFonts w:ascii="Times New Roman" w:hAnsi="Times New Roman" w:cs="Times New Roman"/>
          <w:color w:val="333333"/>
          <w:sz w:val="24"/>
          <w:szCs w:val="24"/>
          <w:shd w:val="clear" w:color="auto" w:fill="FFFFFF"/>
        </w:rPr>
        <w:t xml:space="preserve"> </w:t>
      </w:r>
      <w:r w:rsidR="00083BC8">
        <w:rPr>
          <w:rFonts w:ascii="Times New Roman" w:hAnsi="Times New Roman" w:cs="Times New Roman"/>
          <w:color w:val="333333"/>
          <w:sz w:val="24"/>
          <w:szCs w:val="24"/>
          <w:shd w:val="clear" w:color="auto" w:fill="FFFFFF"/>
        </w:rPr>
        <w:t>Testing</w:t>
      </w:r>
      <w:r w:rsidRPr="006D19B2">
        <w:rPr>
          <w:rFonts w:ascii="Times New Roman" w:hAnsi="Times New Roman" w:cs="Times New Roman"/>
          <w:color w:val="333333"/>
          <w:sz w:val="24"/>
          <w:szCs w:val="24"/>
          <w:shd w:val="clear" w:color="auto" w:fill="FFFFFF"/>
        </w:rPr>
        <w:t>.</w:t>
      </w:r>
    </w:p>
    <w:p w:rsidR="003438E6" w:rsidRPr="006D19B2" w:rsidRDefault="003438E6" w:rsidP="003C22E4">
      <w:pPr>
        <w:pStyle w:val="ListParagraph"/>
        <w:numPr>
          <w:ilvl w:val="0"/>
          <w:numId w:val="3"/>
        </w:numPr>
        <w:spacing w:before="240" w:after="60" w:line="360" w:lineRule="auto"/>
        <w:jc w:val="both"/>
        <w:outlineLvl w:val="0"/>
        <w:rPr>
          <w:rFonts w:ascii="Times New Roman" w:hAnsi="Times New Roman" w:cs="Times New Roman"/>
          <w:color w:val="333333"/>
          <w:sz w:val="24"/>
          <w:szCs w:val="24"/>
          <w:shd w:val="clear" w:color="auto" w:fill="FFFFFF"/>
        </w:rPr>
      </w:pPr>
      <w:r w:rsidRPr="006D19B2">
        <w:rPr>
          <w:rFonts w:ascii="Times New Roman" w:hAnsi="Times New Roman" w:cs="Times New Roman"/>
          <w:color w:val="333333"/>
          <w:sz w:val="24"/>
          <w:szCs w:val="24"/>
          <w:shd w:val="clear" w:color="auto" w:fill="FFFFFF"/>
        </w:rPr>
        <w:t>I worked for 1 year as a Manual Test Engineer &amp; 2years as an Automation Engineer.</w:t>
      </w:r>
    </w:p>
    <w:p w:rsidR="003438E6" w:rsidRDefault="003C22E4" w:rsidP="002172A2">
      <w:pPr>
        <w:pStyle w:val="ListParagraph"/>
        <w:numPr>
          <w:ilvl w:val="0"/>
          <w:numId w:val="3"/>
        </w:numPr>
        <w:spacing w:before="240" w:after="60" w:line="360" w:lineRule="auto"/>
        <w:jc w:val="both"/>
        <w:outlineLvl w:val="0"/>
        <w:rPr>
          <w:rFonts w:ascii="Times New Roman" w:hAnsi="Times New Roman" w:cs="Times New Roman"/>
          <w:color w:val="333333"/>
          <w:sz w:val="24"/>
          <w:szCs w:val="24"/>
          <w:shd w:val="clear" w:color="auto" w:fill="FFFFFF"/>
        </w:rPr>
      </w:pPr>
      <w:r w:rsidRPr="006D19B2">
        <w:rPr>
          <w:rFonts w:ascii="Times New Roman" w:hAnsi="Times New Roman" w:cs="Times New Roman"/>
          <w:color w:val="333333"/>
          <w:sz w:val="24"/>
          <w:szCs w:val="24"/>
          <w:shd w:val="clear" w:color="auto" w:fill="FFFFFF"/>
        </w:rPr>
        <w:t xml:space="preserve">Skilled in understanding the customer requirements and also resolving the </w:t>
      </w:r>
      <w:r w:rsidR="003438E6" w:rsidRPr="006D19B2">
        <w:rPr>
          <w:rFonts w:ascii="Times New Roman" w:hAnsi="Times New Roman" w:cs="Times New Roman"/>
          <w:color w:val="333333"/>
          <w:sz w:val="24"/>
          <w:szCs w:val="24"/>
          <w:shd w:val="clear" w:color="auto" w:fill="FFFFFF"/>
        </w:rPr>
        <w:t>problem faced</w:t>
      </w:r>
      <w:r w:rsidR="002172A2">
        <w:rPr>
          <w:rFonts w:ascii="Times New Roman" w:hAnsi="Times New Roman" w:cs="Times New Roman"/>
          <w:color w:val="333333"/>
          <w:sz w:val="24"/>
          <w:szCs w:val="24"/>
          <w:shd w:val="clear" w:color="auto" w:fill="FFFFFF"/>
        </w:rPr>
        <w:t>.</w:t>
      </w:r>
    </w:p>
    <w:p w:rsidR="002172A2" w:rsidRPr="002172A2" w:rsidRDefault="002172A2" w:rsidP="002172A2">
      <w:pPr>
        <w:pStyle w:val="ListParagraph"/>
        <w:spacing w:before="240" w:after="60" w:line="360" w:lineRule="auto"/>
        <w:jc w:val="both"/>
        <w:outlineLvl w:val="0"/>
        <w:rPr>
          <w:rFonts w:ascii="Times New Roman" w:hAnsi="Times New Roman" w:cs="Times New Roman"/>
          <w:color w:val="333333"/>
          <w:sz w:val="24"/>
          <w:szCs w:val="24"/>
          <w:shd w:val="clear" w:color="auto" w:fill="FFFFFF"/>
        </w:rPr>
      </w:pPr>
    </w:p>
    <w:p w:rsidR="006D19B2" w:rsidRDefault="006D19B2" w:rsidP="006D19B2">
      <w:pPr>
        <w:spacing w:after="0"/>
        <w:rPr>
          <w:rFonts w:ascii="Times New Roman" w:eastAsia="Calibri" w:hAnsi="Times New Roman" w:cs="Times New Roman"/>
          <w:b/>
          <w:sz w:val="24"/>
          <w:szCs w:val="24"/>
          <w:u w:val="single"/>
        </w:rPr>
      </w:pPr>
      <w:r w:rsidRPr="006D19B2">
        <w:rPr>
          <w:rFonts w:ascii="Times New Roman" w:eastAsia="Calibri" w:hAnsi="Times New Roman" w:cs="Times New Roman"/>
          <w:b/>
          <w:sz w:val="24"/>
          <w:szCs w:val="24"/>
          <w:u w:val="single"/>
        </w:rPr>
        <w:t xml:space="preserve">Automation Testing </w:t>
      </w:r>
      <w:proofErr w:type="gramStart"/>
      <w:r w:rsidRPr="006D19B2">
        <w:rPr>
          <w:rFonts w:ascii="Times New Roman" w:eastAsia="Calibri" w:hAnsi="Times New Roman" w:cs="Times New Roman"/>
          <w:b/>
          <w:sz w:val="24"/>
          <w:szCs w:val="24"/>
          <w:u w:val="single"/>
        </w:rPr>
        <w:t>Skills :</w:t>
      </w:r>
      <w:proofErr w:type="gramEnd"/>
    </w:p>
    <w:p w:rsidR="006D19B2" w:rsidRPr="006D19B2" w:rsidRDefault="006D19B2" w:rsidP="006D19B2">
      <w:pPr>
        <w:spacing w:after="0"/>
        <w:rPr>
          <w:rFonts w:ascii="Times New Roman" w:eastAsia="Calibri" w:hAnsi="Times New Roman" w:cs="Times New Roman"/>
          <w:b/>
          <w:sz w:val="24"/>
          <w:szCs w:val="24"/>
          <w:u w:val="single"/>
        </w:rPr>
      </w:pP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 xml:space="preserve">Basic knowledge on </w:t>
      </w:r>
      <w:r w:rsidRPr="006D19B2">
        <w:rPr>
          <w:rFonts w:ascii="Times New Roman" w:eastAsia="Calibri" w:hAnsi="Times New Roman" w:cs="Times New Roman"/>
          <w:b/>
          <w:sz w:val="24"/>
          <w:szCs w:val="24"/>
        </w:rPr>
        <w:t>Selenium RC &amp; Selenium IDE</w:t>
      </w:r>
      <w:r w:rsidRPr="006D19B2">
        <w:rPr>
          <w:rFonts w:ascii="Times New Roman" w:eastAsia="Calibri" w:hAnsi="Times New Roman" w:cs="Times New Roman"/>
          <w:sz w:val="24"/>
          <w:szCs w:val="24"/>
        </w:rPr>
        <w:t>.</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 xml:space="preserve"> Experience in writing </w:t>
      </w:r>
      <w:r w:rsidRPr="006D19B2">
        <w:rPr>
          <w:rFonts w:ascii="Times New Roman" w:eastAsia="Calibri" w:hAnsi="Times New Roman" w:cs="Times New Roman"/>
          <w:b/>
          <w:sz w:val="24"/>
          <w:szCs w:val="24"/>
        </w:rPr>
        <w:t>xpath</w:t>
      </w:r>
      <w:r w:rsidRPr="006D19B2">
        <w:rPr>
          <w:rFonts w:ascii="Times New Roman" w:eastAsia="Calibri" w:hAnsi="Times New Roman" w:cs="Times New Roman"/>
          <w:sz w:val="24"/>
          <w:szCs w:val="24"/>
        </w:rPr>
        <w:t xml:space="preserve"> for dynamic objects.</w:t>
      </w:r>
    </w:p>
    <w:p w:rsidR="006D19B2" w:rsidRPr="006D19B2" w:rsidRDefault="006D19B2" w:rsidP="006D19B2">
      <w:pPr>
        <w:numPr>
          <w:ilvl w:val="0"/>
          <w:numId w:val="4"/>
        </w:numPr>
        <w:spacing w:after="4"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color w:val="000000"/>
          <w:sz w:val="24"/>
          <w:szCs w:val="24"/>
        </w:rPr>
        <w:t xml:space="preserve">Good understanding of </w:t>
      </w:r>
      <w:r w:rsidRPr="006D19B2">
        <w:rPr>
          <w:rFonts w:ascii="Times New Roman" w:eastAsia="Calibri" w:hAnsi="Times New Roman" w:cs="Times New Roman"/>
          <w:b/>
          <w:color w:val="000000"/>
          <w:sz w:val="24"/>
          <w:szCs w:val="24"/>
        </w:rPr>
        <w:t xml:space="preserve">Select </w:t>
      </w:r>
      <w:r w:rsidRPr="006D19B2">
        <w:rPr>
          <w:rFonts w:ascii="Times New Roman" w:eastAsia="Calibri" w:hAnsi="Times New Roman" w:cs="Times New Roman"/>
          <w:color w:val="000000"/>
          <w:sz w:val="24"/>
          <w:szCs w:val="24"/>
        </w:rPr>
        <w:t xml:space="preserve">and </w:t>
      </w:r>
      <w:r w:rsidRPr="006D19B2">
        <w:rPr>
          <w:rFonts w:ascii="Times New Roman" w:eastAsia="Calibri" w:hAnsi="Times New Roman" w:cs="Times New Roman"/>
          <w:b/>
          <w:color w:val="000000"/>
          <w:sz w:val="24"/>
          <w:szCs w:val="24"/>
        </w:rPr>
        <w:t>Actions</w:t>
      </w:r>
      <w:r w:rsidRPr="006D19B2">
        <w:rPr>
          <w:rFonts w:ascii="Times New Roman" w:eastAsia="Calibri" w:hAnsi="Times New Roman" w:cs="Times New Roman"/>
          <w:color w:val="000000"/>
          <w:sz w:val="24"/>
          <w:szCs w:val="24"/>
        </w:rPr>
        <w:t xml:space="preserve"> classes</w:t>
      </w:r>
      <w:r w:rsidRPr="006D19B2">
        <w:rPr>
          <w:rFonts w:ascii="Times New Roman" w:eastAsia="Calibri" w:hAnsi="Times New Roman" w:cs="Times New Roman"/>
          <w:b/>
          <w:color w:val="000000"/>
          <w:sz w:val="24"/>
          <w:szCs w:val="24"/>
        </w:rPr>
        <w:t>.</w:t>
      </w:r>
    </w:p>
    <w:p w:rsidR="006D19B2" w:rsidRPr="006D19B2" w:rsidRDefault="006D19B2" w:rsidP="006D19B2">
      <w:pPr>
        <w:numPr>
          <w:ilvl w:val="0"/>
          <w:numId w:val="4"/>
        </w:numPr>
        <w:spacing w:after="4" w:line="240" w:lineRule="auto"/>
        <w:ind w:left="720" w:hanging="360"/>
        <w:rPr>
          <w:rFonts w:ascii="Times New Roman" w:eastAsia="Calibri" w:hAnsi="Times New Roman" w:cs="Times New Roman"/>
          <w:color w:val="000000"/>
          <w:sz w:val="24"/>
          <w:szCs w:val="24"/>
        </w:rPr>
      </w:pPr>
      <w:r w:rsidRPr="006D19B2">
        <w:rPr>
          <w:rFonts w:ascii="Times New Roman" w:eastAsia="Calibri" w:hAnsi="Times New Roman" w:cs="Times New Roman"/>
          <w:color w:val="000000"/>
          <w:sz w:val="24"/>
          <w:szCs w:val="24"/>
        </w:rPr>
        <w:t xml:space="preserve">Good in handling </w:t>
      </w:r>
      <w:proofErr w:type="gramStart"/>
      <w:r w:rsidRPr="006D19B2">
        <w:rPr>
          <w:rFonts w:ascii="Times New Roman" w:eastAsia="Calibri" w:hAnsi="Times New Roman" w:cs="Times New Roman"/>
          <w:b/>
          <w:color w:val="000000"/>
          <w:sz w:val="24"/>
          <w:szCs w:val="24"/>
        </w:rPr>
        <w:t>Alert,Window</w:t>
      </w:r>
      <w:proofErr w:type="gramEnd"/>
      <w:r w:rsidRPr="006D19B2">
        <w:rPr>
          <w:rFonts w:ascii="Times New Roman" w:eastAsia="Calibri" w:hAnsi="Times New Roman" w:cs="Times New Roman"/>
          <w:color w:val="000000"/>
          <w:sz w:val="24"/>
          <w:szCs w:val="24"/>
        </w:rPr>
        <w:t>,</w:t>
      </w:r>
      <w:r w:rsidRPr="006D19B2">
        <w:rPr>
          <w:rFonts w:ascii="Times New Roman" w:eastAsia="Calibri" w:hAnsi="Times New Roman" w:cs="Times New Roman"/>
          <w:b/>
          <w:color w:val="000000"/>
          <w:sz w:val="24"/>
          <w:szCs w:val="24"/>
        </w:rPr>
        <w:t>Hidden,File download</w:t>
      </w:r>
      <w:r w:rsidRPr="006D19B2">
        <w:rPr>
          <w:rFonts w:ascii="Times New Roman" w:eastAsia="Calibri" w:hAnsi="Times New Roman" w:cs="Times New Roman"/>
          <w:color w:val="000000"/>
          <w:sz w:val="24"/>
          <w:szCs w:val="24"/>
        </w:rPr>
        <w:t>,</w:t>
      </w:r>
      <w:r w:rsidRPr="006D19B2">
        <w:rPr>
          <w:rFonts w:ascii="Times New Roman" w:eastAsia="Calibri" w:hAnsi="Times New Roman" w:cs="Times New Roman"/>
          <w:b/>
          <w:color w:val="000000"/>
          <w:sz w:val="24"/>
          <w:szCs w:val="24"/>
        </w:rPr>
        <w:t>File upload</w:t>
      </w:r>
      <w:r w:rsidRPr="006D19B2">
        <w:rPr>
          <w:rFonts w:ascii="Times New Roman" w:eastAsia="Calibri" w:hAnsi="Times New Roman" w:cs="Times New Roman"/>
          <w:color w:val="000000"/>
          <w:sz w:val="24"/>
          <w:szCs w:val="24"/>
        </w:rPr>
        <w:t xml:space="preserve"> popups.</w:t>
      </w:r>
    </w:p>
    <w:p w:rsidR="006D19B2" w:rsidRPr="006D19B2" w:rsidRDefault="006D19B2" w:rsidP="006D19B2">
      <w:pPr>
        <w:numPr>
          <w:ilvl w:val="0"/>
          <w:numId w:val="4"/>
        </w:numPr>
        <w:spacing w:after="4" w:line="240" w:lineRule="auto"/>
        <w:ind w:left="720" w:hanging="360"/>
        <w:rPr>
          <w:rFonts w:ascii="Times New Roman" w:eastAsia="Calibri" w:hAnsi="Times New Roman" w:cs="Times New Roman"/>
          <w:b/>
          <w:color w:val="000000"/>
          <w:sz w:val="24"/>
          <w:szCs w:val="24"/>
        </w:rPr>
      </w:pPr>
      <w:r w:rsidRPr="006D19B2">
        <w:rPr>
          <w:rFonts w:ascii="Times New Roman" w:eastAsia="Calibri" w:hAnsi="Times New Roman" w:cs="Times New Roman"/>
          <w:color w:val="000000"/>
          <w:sz w:val="24"/>
          <w:szCs w:val="24"/>
        </w:rPr>
        <w:t xml:space="preserve">Having knowledge on handling </w:t>
      </w:r>
      <w:r w:rsidRPr="006D19B2">
        <w:rPr>
          <w:rFonts w:ascii="Times New Roman" w:eastAsia="Calibri" w:hAnsi="Times New Roman" w:cs="Times New Roman"/>
          <w:b/>
          <w:color w:val="000000"/>
          <w:sz w:val="24"/>
          <w:szCs w:val="24"/>
        </w:rPr>
        <w:t>Frames.</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 xml:space="preserve">Basic knowledge on </w:t>
      </w:r>
      <w:r w:rsidRPr="006D19B2">
        <w:rPr>
          <w:rFonts w:ascii="Times New Roman" w:eastAsia="Calibri" w:hAnsi="Times New Roman" w:cs="Times New Roman"/>
          <w:b/>
          <w:sz w:val="24"/>
          <w:szCs w:val="24"/>
        </w:rPr>
        <w:t>TestNG</w:t>
      </w:r>
      <w:r w:rsidRPr="006D19B2">
        <w:rPr>
          <w:rFonts w:ascii="Times New Roman" w:eastAsia="Calibri" w:hAnsi="Times New Roman" w:cs="Times New Roman"/>
          <w:sz w:val="24"/>
          <w:szCs w:val="24"/>
        </w:rPr>
        <w:t xml:space="preserve"> </w:t>
      </w:r>
      <w:proofErr w:type="gramStart"/>
      <w:r w:rsidRPr="006D19B2">
        <w:rPr>
          <w:rFonts w:ascii="Times New Roman" w:eastAsia="Calibri" w:hAnsi="Times New Roman" w:cs="Times New Roman"/>
          <w:sz w:val="24"/>
          <w:szCs w:val="24"/>
        </w:rPr>
        <w:t>Tool</w:t>
      </w:r>
      <w:r w:rsidRPr="006D19B2">
        <w:rPr>
          <w:rFonts w:ascii="Times New Roman" w:eastAsia="Calibri" w:hAnsi="Times New Roman" w:cs="Times New Roman"/>
          <w:b/>
          <w:sz w:val="24"/>
          <w:szCs w:val="24"/>
        </w:rPr>
        <w:t xml:space="preserve"> .</w:t>
      </w:r>
      <w:proofErr w:type="gramEnd"/>
      <w:r w:rsidRPr="006D19B2">
        <w:rPr>
          <w:rFonts w:ascii="Times New Roman" w:eastAsia="Calibri" w:hAnsi="Times New Roman" w:cs="Times New Roman"/>
          <w:b/>
          <w:sz w:val="24"/>
          <w:szCs w:val="24"/>
        </w:rPr>
        <w:t xml:space="preserve"> </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 xml:space="preserve">Experience in </w:t>
      </w:r>
      <w:r w:rsidRPr="006D19B2">
        <w:rPr>
          <w:rFonts w:ascii="Times New Roman" w:eastAsia="Calibri" w:hAnsi="Times New Roman" w:cs="Times New Roman"/>
          <w:b/>
          <w:sz w:val="24"/>
          <w:szCs w:val="24"/>
        </w:rPr>
        <w:t xml:space="preserve">TestNG Annotation, Grouping, Parallel </w:t>
      </w:r>
      <w:r w:rsidRPr="006D19B2">
        <w:rPr>
          <w:rFonts w:ascii="Times New Roman" w:eastAsia="Calibri" w:hAnsi="Times New Roman" w:cs="Times New Roman"/>
          <w:sz w:val="24"/>
          <w:szCs w:val="24"/>
        </w:rPr>
        <w:t>and</w:t>
      </w:r>
      <w:r w:rsidRPr="006D19B2">
        <w:rPr>
          <w:rFonts w:ascii="Times New Roman" w:eastAsia="Calibri" w:hAnsi="Times New Roman" w:cs="Times New Roman"/>
          <w:b/>
          <w:sz w:val="24"/>
          <w:szCs w:val="24"/>
        </w:rPr>
        <w:t xml:space="preserve"> Batch execution</w:t>
      </w:r>
      <w:r w:rsidRPr="006D19B2">
        <w:rPr>
          <w:rFonts w:ascii="Times New Roman" w:eastAsia="Calibri" w:hAnsi="Times New Roman" w:cs="Times New Roman"/>
          <w:sz w:val="24"/>
          <w:szCs w:val="24"/>
        </w:rPr>
        <w:t>.</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 xml:space="preserve">Worked with </w:t>
      </w:r>
      <w:r w:rsidRPr="006D19B2">
        <w:rPr>
          <w:rFonts w:ascii="Times New Roman" w:eastAsia="Calibri" w:hAnsi="Times New Roman" w:cs="Times New Roman"/>
          <w:b/>
          <w:sz w:val="24"/>
          <w:szCs w:val="24"/>
        </w:rPr>
        <w:t>Apache</w:t>
      </w:r>
      <w:r w:rsidRPr="006D19B2">
        <w:rPr>
          <w:rFonts w:ascii="Times New Roman" w:eastAsia="Calibri" w:hAnsi="Times New Roman" w:cs="Times New Roman"/>
          <w:sz w:val="24"/>
          <w:szCs w:val="24"/>
        </w:rPr>
        <w:t xml:space="preserve"> </w:t>
      </w:r>
      <w:r w:rsidRPr="006D19B2">
        <w:rPr>
          <w:rFonts w:ascii="Times New Roman" w:eastAsia="Calibri" w:hAnsi="Times New Roman" w:cs="Times New Roman"/>
          <w:b/>
          <w:sz w:val="24"/>
          <w:szCs w:val="24"/>
        </w:rPr>
        <w:t xml:space="preserve">POI </w:t>
      </w:r>
      <w:r w:rsidRPr="006D19B2">
        <w:rPr>
          <w:rFonts w:ascii="Times New Roman" w:eastAsia="Calibri" w:hAnsi="Times New Roman" w:cs="Times New Roman"/>
          <w:sz w:val="24"/>
          <w:szCs w:val="24"/>
        </w:rPr>
        <w:t>Library to get data from external Excel sheet.</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 xml:space="preserve">Executed test scripts on </w:t>
      </w:r>
      <w:r w:rsidRPr="006D19B2">
        <w:rPr>
          <w:rFonts w:ascii="Times New Roman" w:eastAsia="Calibri" w:hAnsi="Times New Roman" w:cs="Times New Roman"/>
          <w:b/>
          <w:sz w:val="24"/>
          <w:szCs w:val="24"/>
        </w:rPr>
        <w:t xml:space="preserve">IE, Firefox and chrome </w:t>
      </w:r>
      <w:r w:rsidRPr="006D19B2">
        <w:rPr>
          <w:rFonts w:ascii="Times New Roman" w:eastAsia="Calibri" w:hAnsi="Times New Roman" w:cs="Times New Roman"/>
          <w:sz w:val="24"/>
          <w:szCs w:val="24"/>
        </w:rPr>
        <w:t>browsers.</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Good Knowledge on</w:t>
      </w:r>
      <w:r w:rsidRPr="006D19B2">
        <w:rPr>
          <w:rFonts w:ascii="Times New Roman" w:eastAsia="Calibri" w:hAnsi="Times New Roman" w:cs="Times New Roman"/>
          <w:b/>
          <w:sz w:val="24"/>
          <w:szCs w:val="24"/>
        </w:rPr>
        <w:t xml:space="preserve"> hybrid framework</w:t>
      </w:r>
      <w:r w:rsidRPr="006D19B2">
        <w:rPr>
          <w:rFonts w:ascii="Times New Roman" w:eastAsia="Calibri" w:hAnsi="Times New Roman" w:cs="Times New Roman"/>
          <w:sz w:val="24"/>
          <w:szCs w:val="24"/>
        </w:rPr>
        <w:t>.</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Experience in working on</w:t>
      </w:r>
      <w:r w:rsidRPr="006D19B2">
        <w:rPr>
          <w:rFonts w:ascii="Times New Roman" w:eastAsia="Calibri" w:hAnsi="Times New Roman" w:cs="Times New Roman"/>
          <w:b/>
          <w:sz w:val="24"/>
          <w:szCs w:val="24"/>
        </w:rPr>
        <w:t xml:space="preserve"> Page Object Model</w:t>
      </w:r>
      <w:r w:rsidRPr="006D19B2">
        <w:rPr>
          <w:rFonts w:ascii="Times New Roman" w:eastAsia="Calibri" w:hAnsi="Times New Roman" w:cs="Times New Roman"/>
          <w:sz w:val="24"/>
          <w:szCs w:val="24"/>
        </w:rPr>
        <w:t xml:space="preserve"> Design pattern.</w:t>
      </w:r>
    </w:p>
    <w:p w:rsidR="006D19B2" w:rsidRPr="006D19B2" w:rsidRDefault="006D19B2" w:rsidP="006D19B2">
      <w:pPr>
        <w:numPr>
          <w:ilvl w:val="0"/>
          <w:numId w:val="4"/>
        </w:numPr>
        <w:spacing w:after="4" w:line="240" w:lineRule="auto"/>
        <w:ind w:left="720" w:hanging="360"/>
        <w:rPr>
          <w:rFonts w:ascii="Times New Roman" w:eastAsia="Calibri" w:hAnsi="Times New Roman" w:cs="Times New Roman"/>
          <w:b/>
          <w:color w:val="000000"/>
          <w:sz w:val="24"/>
          <w:szCs w:val="24"/>
        </w:rPr>
      </w:pPr>
      <w:r w:rsidRPr="006D19B2">
        <w:rPr>
          <w:rFonts w:ascii="Times New Roman" w:eastAsia="Calibri" w:hAnsi="Times New Roman" w:cs="Times New Roman"/>
          <w:color w:val="000000"/>
          <w:sz w:val="24"/>
          <w:szCs w:val="24"/>
        </w:rPr>
        <w:t xml:space="preserve">Involved in designing </w:t>
      </w:r>
      <w:r w:rsidRPr="006D19B2">
        <w:rPr>
          <w:rFonts w:ascii="Times New Roman" w:eastAsia="Calibri" w:hAnsi="Times New Roman" w:cs="Times New Roman"/>
          <w:b/>
          <w:color w:val="000000"/>
          <w:sz w:val="24"/>
          <w:szCs w:val="24"/>
        </w:rPr>
        <w:t>Generic Library</w:t>
      </w:r>
      <w:r w:rsidRPr="006D19B2">
        <w:rPr>
          <w:rFonts w:ascii="Times New Roman" w:eastAsia="Calibri" w:hAnsi="Times New Roman" w:cs="Times New Roman"/>
          <w:color w:val="000000"/>
          <w:sz w:val="24"/>
          <w:szCs w:val="24"/>
        </w:rPr>
        <w:t>.</w:t>
      </w:r>
    </w:p>
    <w:p w:rsidR="006D19B2" w:rsidRPr="006D19B2" w:rsidRDefault="006D19B2" w:rsidP="006D19B2">
      <w:pPr>
        <w:numPr>
          <w:ilvl w:val="0"/>
          <w:numId w:val="4"/>
        </w:numPr>
        <w:spacing w:after="4" w:line="240" w:lineRule="auto"/>
        <w:ind w:left="720" w:hanging="360"/>
        <w:rPr>
          <w:rFonts w:ascii="Times New Roman" w:eastAsia="Calibri" w:hAnsi="Times New Roman" w:cs="Times New Roman"/>
          <w:b/>
          <w:color w:val="000000"/>
          <w:sz w:val="24"/>
          <w:szCs w:val="24"/>
        </w:rPr>
      </w:pPr>
      <w:r w:rsidRPr="006D19B2">
        <w:rPr>
          <w:rFonts w:ascii="Times New Roman" w:eastAsia="Calibri" w:hAnsi="Times New Roman" w:cs="Times New Roman"/>
          <w:color w:val="000000"/>
          <w:sz w:val="24"/>
          <w:szCs w:val="24"/>
        </w:rPr>
        <w:t>Automated test cases using framework.</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Integrated existing framework with</w:t>
      </w:r>
      <w:r>
        <w:rPr>
          <w:rFonts w:ascii="Times New Roman" w:eastAsia="Calibri" w:hAnsi="Times New Roman" w:cs="Times New Roman"/>
          <w:b/>
          <w:sz w:val="24"/>
          <w:szCs w:val="24"/>
        </w:rPr>
        <w:t xml:space="preserve"> </w:t>
      </w:r>
      <w:r w:rsidRPr="006D19B2">
        <w:rPr>
          <w:rFonts w:ascii="Times New Roman" w:eastAsia="Calibri" w:hAnsi="Times New Roman" w:cs="Times New Roman"/>
          <w:b/>
          <w:sz w:val="24"/>
          <w:szCs w:val="24"/>
        </w:rPr>
        <w:t>Maven tools.</w:t>
      </w:r>
    </w:p>
    <w:p w:rsidR="006D19B2" w:rsidRPr="007D0D5B" w:rsidRDefault="006D19B2" w:rsidP="006D19B2">
      <w:pPr>
        <w:numPr>
          <w:ilvl w:val="0"/>
          <w:numId w:val="4"/>
        </w:numPr>
        <w:tabs>
          <w:tab w:val="left" w:pos="1080"/>
        </w:tabs>
        <w:spacing w:after="0" w:line="240" w:lineRule="auto"/>
        <w:ind w:left="720" w:hanging="360"/>
        <w:rPr>
          <w:rFonts w:ascii="Times New Roman" w:eastAsia="Calibri" w:hAnsi="Times New Roman" w:cs="Times New Roman"/>
          <w:sz w:val="24"/>
          <w:szCs w:val="24"/>
        </w:rPr>
      </w:pPr>
      <w:r w:rsidRPr="006D19B2">
        <w:rPr>
          <w:rFonts w:ascii="Times New Roman" w:eastAsia="Calibri" w:hAnsi="Times New Roman" w:cs="Times New Roman"/>
          <w:sz w:val="24"/>
          <w:szCs w:val="24"/>
        </w:rPr>
        <w:t>Basic understanding of</w:t>
      </w:r>
      <w:r w:rsidRPr="006D19B2">
        <w:rPr>
          <w:rFonts w:ascii="Times New Roman" w:eastAsia="Calibri" w:hAnsi="Times New Roman" w:cs="Times New Roman"/>
          <w:b/>
          <w:sz w:val="24"/>
          <w:szCs w:val="24"/>
        </w:rPr>
        <w:t xml:space="preserve"> Continuous integration tool(Jenkins).</w:t>
      </w:r>
    </w:p>
    <w:p w:rsidR="007D0D5B" w:rsidRPr="007D0D5B" w:rsidRDefault="007D0D5B" w:rsidP="006D19B2">
      <w:pPr>
        <w:numPr>
          <w:ilvl w:val="0"/>
          <w:numId w:val="4"/>
        </w:numPr>
        <w:tabs>
          <w:tab w:val="left" w:pos="1080"/>
        </w:tabs>
        <w:spacing w:after="0" w:line="240" w:lineRule="auto"/>
        <w:ind w:left="720" w:hanging="360"/>
        <w:rPr>
          <w:rFonts w:ascii="Times New Roman" w:eastAsia="Calibri" w:hAnsi="Times New Roman" w:cs="Times New Roman"/>
          <w:bCs/>
          <w:sz w:val="24"/>
          <w:szCs w:val="24"/>
        </w:rPr>
      </w:pPr>
      <w:r w:rsidRPr="007D0D5B">
        <w:rPr>
          <w:rFonts w:ascii="Times New Roman" w:eastAsia="Calibri" w:hAnsi="Times New Roman" w:cs="Times New Roman"/>
          <w:bCs/>
          <w:sz w:val="24"/>
          <w:szCs w:val="24"/>
        </w:rPr>
        <w:t>Knowledge a</w:t>
      </w:r>
      <w:r>
        <w:rPr>
          <w:rFonts w:ascii="Times New Roman" w:eastAsia="Calibri" w:hAnsi="Times New Roman" w:cs="Times New Roman"/>
          <w:bCs/>
          <w:sz w:val="24"/>
          <w:szCs w:val="24"/>
        </w:rPr>
        <w:t xml:space="preserve">bout </w:t>
      </w:r>
      <w:r w:rsidRPr="007D0D5B">
        <w:rPr>
          <w:rFonts w:ascii="Times New Roman" w:eastAsia="Calibri" w:hAnsi="Times New Roman" w:cs="Times New Roman"/>
          <w:b/>
          <w:sz w:val="24"/>
          <w:szCs w:val="24"/>
        </w:rPr>
        <w:t>Automation Life Cycle.</w:t>
      </w:r>
    </w:p>
    <w:p w:rsidR="006D19B2" w:rsidRPr="006D19B2" w:rsidRDefault="006D19B2" w:rsidP="006D19B2">
      <w:pPr>
        <w:numPr>
          <w:ilvl w:val="0"/>
          <w:numId w:val="4"/>
        </w:numPr>
        <w:tabs>
          <w:tab w:val="left" w:pos="1080"/>
        </w:tabs>
        <w:spacing w:after="0" w:line="240" w:lineRule="auto"/>
        <w:ind w:left="720" w:hanging="360"/>
        <w:rPr>
          <w:rFonts w:ascii="Times New Roman" w:eastAsia="Calibri" w:hAnsi="Times New Roman" w:cs="Times New Roman"/>
          <w:b/>
          <w:sz w:val="24"/>
          <w:szCs w:val="24"/>
          <w:u w:val="single"/>
        </w:rPr>
      </w:pPr>
      <w:r w:rsidRPr="006D19B2">
        <w:rPr>
          <w:rFonts w:ascii="Times New Roman" w:eastAsia="Calibri" w:hAnsi="Times New Roman" w:cs="Times New Roman"/>
          <w:sz w:val="24"/>
          <w:szCs w:val="24"/>
        </w:rPr>
        <w:t>Knowledge</w:t>
      </w:r>
      <w:r w:rsidRPr="006D19B2">
        <w:rPr>
          <w:rFonts w:ascii="Times New Roman" w:eastAsia="Calibri" w:hAnsi="Times New Roman" w:cs="Times New Roman"/>
          <w:b/>
          <w:sz w:val="24"/>
          <w:szCs w:val="24"/>
        </w:rPr>
        <w:t xml:space="preserve"> </w:t>
      </w:r>
      <w:r w:rsidRPr="006D19B2">
        <w:rPr>
          <w:rFonts w:ascii="Times New Roman" w:eastAsia="Calibri" w:hAnsi="Times New Roman" w:cs="Times New Roman"/>
          <w:sz w:val="24"/>
          <w:szCs w:val="24"/>
        </w:rPr>
        <w:t xml:space="preserve">on </w:t>
      </w:r>
      <w:r w:rsidRPr="006D19B2">
        <w:rPr>
          <w:rFonts w:ascii="Times New Roman" w:eastAsia="Calibri" w:hAnsi="Times New Roman" w:cs="Times New Roman"/>
          <w:b/>
          <w:sz w:val="24"/>
          <w:szCs w:val="24"/>
        </w:rPr>
        <w:t>Data, Modular and Keyword driven frameworks.</w:t>
      </w:r>
    </w:p>
    <w:p w:rsidR="006D19B2" w:rsidRDefault="006D19B2" w:rsidP="006D19B2">
      <w:pPr>
        <w:tabs>
          <w:tab w:val="left" w:pos="1080"/>
        </w:tabs>
        <w:spacing w:after="0" w:line="240" w:lineRule="auto"/>
        <w:rPr>
          <w:rFonts w:ascii="Times New Roman" w:eastAsia="Calibri" w:hAnsi="Times New Roman" w:cs="Times New Roman"/>
          <w:b/>
          <w:sz w:val="24"/>
          <w:szCs w:val="24"/>
        </w:rPr>
      </w:pPr>
    </w:p>
    <w:p w:rsidR="00EA4F36" w:rsidRDefault="00EA4F36" w:rsidP="006D19B2">
      <w:pPr>
        <w:suppressAutoHyphens/>
        <w:spacing w:after="180" w:line="268" w:lineRule="auto"/>
        <w:jc w:val="both"/>
        <w:rPr>
          <w:rFonts w:ascii="Times New Roman" w:eastAsia="Calibri" w:hAnsi="Times New Roman" w:cs="Times New Roman"/>
          <w:b/>
          <w:sz w:val="24"/>
          <w:szCs w:val="24"/>
          <w:u w:val="single"/>
        </w:rPr>
      </w:pPr>
    </w:p>
    <w:p w:rsidR="00EA4F36" w:rsidRDefault="00EA4F36" w:rsidP="006D19B2">
      <w:pPr>
        <w:suppressAutoHyphens/>
        <w:spacing w:after="180" w:line="268" w:lineRule="auto"/>
        <w:jc w:val="both"/>
        <w:rPr>
          <w:rFonts w:ascii="Times New Roman" w:eastAsia="Calibri" w:hAnsi="Times New Roman" w:cs="Times New Roman"/>
          <w:b/>
          <w:sz w:val="24"/>
          <w:szCs w:val="24"/>
          <w:u w:val="single"/>
        </w:rPr>
      </w:pPr>
    </w:p>
    <w:p w:rsidR="006D19B2" w:rsidRPr="006D19B2" w:rsidRDefault="006D19B2" w:rsidP="006D19B2">
      <w:pPr>
        <w:suppressAutoHyphens/>
        <w:spacing w:after="180" w:line="268" w:lineRule="auto"/>
        <w:jc w:val="both"/>
        <w:rPr>
          <w:rFonts w:ascii="Times New Roman" w:eastAsia="Calibri" w:hAnsi="Times New Roman" w:cs="Times New Roman"/>
          <w:b/>
          <w:sz w:val="24"/>
          <w:szCs w:val="24"/>
          <w:u w:val="single"/>
        </w:rPr>
      </w:pPr>
      <w:r w:rsidRPr="006D19B2">
        <w:rPr>
          <w:rFonts w:ascii="Times New Roman" w:eastAsia="Calibri" w:hAnsi="Times New Roman" w:cs="Times New Roman"/>
          <w:b/>
          <w:sz w:val="24"/>
          <w:szCs w:val="24"/>
          <w:u w:val="single"/>
        </w:rPr>
        <w:lastRenderedPageBreak/>
        <w:t>Manual Testing Skills:</w:t>
      </w:r>
    </w:p>
    <w:p w:rsidR="006D19B2" w:rsidRPr="006D19B2" w:rsidRDefault="006D19B2" w:rsidP="006D19B2">
      <w:pPr>
        <w:numPr>
          <w:ilvl w:val="0"/>
          <w:numId w:val="5"/>
        </w:numPr>
        <w:suppressAutoHyphens/>
        <w:spacing w:after="0" w:line="240" w:lineRule="auto"/>
        <w:ind w:left="720" w:hanging="360"/>
        <w:jc w:val="both"/>
        <w:rPr>
          <w:rFonts w:ascii="Times New Roman" w:eastAsia="Calibri" w:hAnsi="Times New Roman" w:cs="Times New Roman"/>
          <w:sz w:val="24"/>
          <w:szCs w:val="24"/>
        </w:rPr>
      </w:pPr>
      <w:r w:rsidRPr="006D19B2">
        <w:rPr>
          <w:rFonts w:ascii="Times New Roman" w:eastAsia="Calibri" w:hAnsi="Times New Roman" w:cs="Times New Roman"/>
          <w:sz w:val="24"/>
          <w:szCs w:val="24"/>
        </w:rPr>
        <w:t>Experience in analysing requirements and translate them to test cases.</w:t>
      </w:r>
    </w:p>
    <w:p w:rsidR="006D19B2" w:rsidRPr="006D19B2" w:rsidRDefault="006D19B2" w:rsidP="006D19B2">
      <w:pPr>
        <w:numPr>
          <w:ilvl w:val="0"/>
          <w:numId w:val="5"/>
        </w:numPr>
        <w:suppressAutoHyphens/>
        <w:spacing w:after="0" w:line="240" w:lineRule="auto"/>
        <w:ind w:left="720" w:hanging="360"/>
        <w:jc w:val="both"/>
        <w:rPr>
          <w:rFonts w:ascii="Times New Roman" w:eastAsia="Calibri" w:hAnsi="Times New Roman" w:cs="Times New Roman"/>
          <w:b/>
          <w:color w:val="000000"/>
          <w:sz w:val="24"/>
          <w:szCs w:val="24"/>
        </w:rPr>
      </w:pPr>
      <w:r w:rsidRPr="006D19B2">
        <w:rPr>
          <w:rFonts w:ascii="Times New Roman" w:eastAsia="Calibri" w:hAnsi="Times New Roman" w:cs="Times New Roman"/>
          <w:color w:val="000000"/>
          <w:sz w:val="24"/>
          <w:szCs w:val="24"/>
        </w:rPr>
        <w:t xml:space="preserve">Experience in preparing the </w:t>
      </w:r>
      <w:r w:rsidRPr="006D19B2">
        <w:rPr>
          <w:rFonts w:ascii="Times New Roman" w:eastAsia="Calibri" w:hAnsi="Times New Roman" w:cs="Times New Roman"/>
          <w:b/>
          <w:color w:val="000000"/>
          <w:sz w:val="24"/>
          <w:szCs w:val="24"/>
        </w:rPr>
        <w:t>Test Scenario’s and Test cases.</w:t>
      </w:r>
    </w:p>
    <w:p w:rsidR="006D19B2" w:rsidRPr="006D19B2" w:rsidRDefault="006D19B2" w:rsidP="006D19B2">
      <w:pPr>
        <w:numPr>
          <w:ilvl w:val="0"/>
          <w:numId w:val="5"/>
        </w:numPr>
        <w:suppressAutoHyphens/>
        <w:spacing w:after="0" w:line="240" w:lineRule="auto"/>
        <w:ind w:left="720" w:hanging="360"/>
        <w:jc w:val="both"/>
        <w:rPr>
          <w:rFonts w:ascii="Times New Roman" w:eastAsia="Calibri" w:hAnsi="Times New Roman" w:cs="Times New Roman"/>
          <w:sz w:val="24"/>
          <w:szCs w:val="24"/>
        </w:rPr>
      </w:pPr>
      <w:r w:rsidRPr="006D19B2">
        <w:rPr>
          <w:rFonts w:ascii="Times New Roman" w:eastAsia="Calibri" w:hAnsi="Times New Roman" w:cs="Times New Roman"/>
          <w:sz w:val="24"/>
          <w:szCs w:val="24"/>
        </w:rPr>
        <w:t xml:space="preserve">Active Participation in </w:t>
      </w:r>
      <w:r w:rsidRPr="006D19B2">
        <w:rPr>
          <w:rFonts w:ascii="Times New Roman" w:eastAsia="Calibri" w:hAnsi="Times New Roman" w:cs="Times New Roman"/>
          <w:b/>
          <w:sz w:val="24"/>
          <w:szCs w:val="24"/>
        </w:rPr>
        <w:t>Test Case Review</w:t>
      </w:r>
      <w:r w:rsidRPr="006D19B2">
        <w:rPr>
          <w:rFonts w:ascii="Times New Roman" w:eastAsia="Calibri" w:hAnsi="Times New Roman" w:cs="Times New Roman"/>
          <w:sz w:val="24"/>
          <w:szCs w:val="24"/>
        </w:rPr>
        <w:t>.</w:t>
      </w:r>
    </w:p>
    <w:p w:rsidR="006D19B2" w:rsidRPr="006D19B2" w:rsidRDefault="006D19B2" w:rsidP="006D19B2">
      <w:pPr>
        <w:numPr>
          <w:ilvl w:val="0"/>
          <w:numId w:val="5"/>
        </w:numPr>
        <w:suppressAutoHyphens/>
        <w:spacing w:after="0" w:line="268" w:lineRule="auto"/>
        <w:ind w:left="720" w:hanging="360"/>
        <w:jc w:val="both"/>
        <w:rPr>
          <w:rFonts w:ascii="Times New Roman" w:eastAsia="Calibri" w:hAnsi="Times New Roman" w:cs="Times New Roman"/>
          <w:sz w:val="24"/>
          <w:szCs w:val="24"/>
        </w:rPr>
      </w:pPr>
      <w:r w:rsidRPr="006D19B2">
        <w:rPr>
          <w:rFonts w:ascii="Times New Roman" w:eastAsia="Calibri" w:hAnsi="Times New Roman" w:cs="Times New Roman"/>
          <w:sz w:val="24"/>
          <w:szCs w:val="24"/>
        </w:rPr>
        <w:t>Prepared</w:t>
      </w:r>
      <w:r w:rsidRPr="006D19B2">
        <w:rPr>
          <w:rFonts w:ascii="Times New Roman" w:eastAsia="Calibri" w:hAnsi="Times New Roman" w:cs="Times New Roman"/>
          <w:b/>
          <w:sz w:val="24"/>
          <w:szCs w:val="24"/>
        </w:rPr>
        <w:t xml:space="preserve"> Requirement Traceability Matrix </w:t>
      </w:r>
      <w:r w:rsidRPr="006D19B2">
        <w:rPr>
          <w:rFonts w:ascii="Times New Roman" w:eastAsia="Calibri" w:hAnsi="Times New Roman" w:cs="Times New Roman"/>
          <w:sz w:val="24"/>
          <w:szCs w:val="24"/>
        </w:rPr>
        <w:t>to ensure the test case coverage for all requirements.</w:t>
      </w:r>
    </w:p>
    <w:p w:rsidR="006D19B2" w:rsidRPr="006D19B2" w:rsidRDefault="006D19B2" w:rsidP="006D19B2">
      <w:pPr>
        <w:numPr>
          <w:ilvl w:val="0"/>
          <w:numId w:val="5"/>
        </w:numPr>
        <w:suppressAutoHyphens/>
        <w:spacing w:after="0" w:line="240" w:lineRule="auto"/>
        <w:ind w:left="720" w:hanging="360"/>
        <w:jc w:val="both"/>
        <w:rPr>
          <w:rFonts w:ascii="Times New Roman" w:eastAsia="Calibri" w:hAnsi="Times New Roman" w:cs="Times New Roman"/>
          <w:b/>
          <w:sz w:val="24"/>
          <w:szCs w:val="24"/>
        </w:rPr>
      </w:pPr>
      <w:r w:rsidRPr="006D19B2">
        <w:rPr>
          <w:rFonts w:ascii="Times New Roman" w:eastAsia="Calibri" w:hAnsi="Times New Roman" w:cs="Times New Roman"/>
          <w:sz w:val="24"/>
          <w:szCs w:val="24"/>
        </w:rPr>
        <w:t>Performed</w:t>
      </w:r>
      <w:r w:rsidRPr="006D19B2">
        <w:rPr>
          <w:rFonts w:ascii="Times New Roman" w:eastAsia="Calibri" w:hAnsi="Times New Roman" w:cs="Times New Roman"/>
          <w:b/>
          <w:sz w:val="24"/>
          <w:szCs w:val="24"/>
        </w:rPr>
        <w:t xml:space="preserve"> Smoke Testing, Component Testing, Integration Testing, System Testing, Regression Testing and Compatibility Testing.</w:t>
      </w:r>
    </w:p>
    <w:p w:rsidR="006D19B2" w:rsidRPr="007D0D5B" w:rsidRDefault="006D19B2" w:rsidP="007D0D5B">
      <w:pPr>
        <w:numPr>
          <w:ilvl w:val="0"/>
          <w:numId w:val="5"/>
        </w:numPr>
        <w:suppressAutoHyphens/>
        <w:spacing w:after="0" w:line="268" w:lineRule="auto"/>
        <w:ind w:left="720" w:hanging="360"/>
        <w:jc w:val="both"/>
        <w:rPr>
          <w:rFonts w:ascii="Times New Roman" w:eastAsia="Calibri" w:hAnsi="Times New Roman" w:cs="Times New Roman"/>
          <w:sz w:val="24"/>
          <w:szCs w:val="24"/>
        </w:rPr>
      </w:pPr>
      <w:r w:rsidRPr="006D19B2">
        <w:rPr>
          <w:rFonts w:ascii="Times New Roman" w:eastAsia="Calibri" w:hAnsi="Times New Roman" w:cs="Times New Roman"/>
          <w:sz w:val="24"/>
          <w:szCs w:val="24"/>
        </w:rPr>
        <w:t>Detecting bugs and classifying them based on severity, priority.</w:t>
      </w:r>
    </w:p>
    <w:p w:rsidR="006D19B2" w:rsidRPr="006D19B2" w:rsidRDefault="006D19B2" w:rsidP="006D19B2">
      <w:pPr>
        <w:numPr>
          <w:ilvl w:val="0"/>
          <w:numId w:val="5"/>
        </w:numPr>
        <w:suppressAutoHyphens/>
        <w:spacing w:after="0" w:line="268" w:lineRule="auto"/>
        <w:ind w:left="720" w:hanging="360"/>
        <w:jc w:val="both"/>
        <w:rPr>
          <w:rFonts w:ascii="Times New Roman" w:eastAsia="Calibri" w:hAnsi="Times New Roman" w:cs="Times New Roman"/>
          <w:sz w:val="24"/>
          <w:szCs w:val="24"/>
        </w:rPr>
      </w:pPr>
      <w:r w:rsidRPr="006D19B2">
        <w:rPr>
          <w:rFonts w:ascii="Times New Roman" w:eastAsia="Calibri" w:hAnsi="Times New Roman" w:cs="Times New Roman"/>
          <w:sz w:val="24"/>
          <w:szCs w:val="24"/>
        </w:rPr>
        <w:t>Retesting of “fixed” defect and classifying them as “closed” or “re-open”.</w:t>
      </w:r>
    </w:p>
    <w:p w:rsidR="006D19B2" w:rsidRPr="006D19B2" w:rsidRDefault="006D19B2" w:rsidP="006D19B2">
      <w:pPr>
        <w:numPr>
          <w:ilvl w:val="0"/>
          <w:numId w:val="5"/>
        </w:numPr>
        <w:suppressAutoHyphens/>
        <w:spacing w:after="180" w:line="268" w:lineRule="auto"/>
        <w:ind w:left="720" w:hanging="360"/>
        <w:jc w:val="both"/>
        <w:rPr>
          <w:rFonts w:ascii="Times New Roman" w:eastAsia="Calibri" w:hAnsi="Times New Roman" w:cs="Times New Roman"/>
          <w:b/>
          <w:sz w:val="24"/>
          <w:szCs w:val="24"/>
        </w:rPr>
      </w:pPr>
      <w:r w:rsidRPr="006D19B2">
        <w:rPr>
          <w:rFonts w:ascii="Times New Roman" w:eastAsia="Calibri" w:hAnsi="Times New Roman" w:cs="Times New Roman"/>
          <w:color w:val="000000"/>
          <w:sz w:val="24"/>
          <w:szCs w:val="24"/>
        </w:rPr>
        <w:t xml:space="preserve">Well acquainted with </w:t>
      </w:r>
      <w:r w:rsidRPr="006D19B2">
        <w:rPr>
          <w:rFonts w:ascii="Times New Roman" w:eastAsia="Calibri" w:hAnsi="Times New Roman" w:cs="Times New Roman"/>
          <w:b/>
          <w:color w:val="000000"/>
          <w:sz w:val="24"/>
          <w:szCs w:val="24"/>
        </w:rPr>
        <w:t xml:space="preserve">Software Development Life Cycle (SDLC) </w:t>
      </w:r>
      <w:r w:rsidRPr="006D19B2">
        <w:rPr>
          <w:rFonts w:ascii="Times New Roman" w:eastAsia="Calibri" w:hAnsi="Times New Roman" w:cs="Times New Roman"/>
          <w:color w:val="000000"/>
          <w:sz w:val="24"/>
          <w:szCs w:val="24"/>
        </w:rPr>
        <w:t xml:space="preserve">and </w:t>
      </w:r>
      <w:r w:rsidRPr="006D19B2">
        <w:rPr>
          <w:rFonts w:ascii="Times New Roman" w:eastAsia="Calibri" w:hAnsi="Times New Roman" w:cs="Times New Roman"/>
          <w:b/>
          <w:color w:val="000000"/>
          <w:sz w:val="24"/>
          <w:szCs w:val="24"/>
        </w:rPr>
        <w:t>Software Testing Life Cycle (STLC).</w:t>
      </w:r>
    </w:p>
    <w:p w:rsidR="00DF3945" w:rsidRPr="002D509C" w:rsidRDefault="00DF3945" w:rsidP="00DF3945">
      <w:pPr>
        <w:rPr>
          <w:rFonts w:ascii="Times New Roman" w:hAnsi="Times New Roman" w:cs="Times New Roman"/>
          <w:bCs/>
          <w:sz w:val="24"/>
          <w:szCs w:val="24"/>
          <w:u w:val="single"/>
        </w:rPr>
      </w:pPr>
      <w:r w:rsidRPr="002D509C">
        <w:rPr>
          <w:rFonts w:ascii="Times New Roman" w:eastAsia="Verdana" w:hAnsi="Times New Roman"/>
          <w:b/>
          <w:sz w:val="24"/>
          <w:szCs w:val="24"/>
          <w:u w:val="single"/>
        </w:rPr>
        <w:t>Core Java</w:t>
      </w:r>
    </w:p>
    <w:p w:rsidR="00DF3945" w:rsidRPr="002D509C" w:rsidRDefault="00DF3945" w:rsidP="00CD7E2F">
      <w:pPr>
        <w:spacing w:before="40" w:after="40" w:line="360" w:lineRule="auto"/>
        <w:jc w:val="both"/>
        <w:rPr>
          <w:rFonts w:ascii="Times New Roman" w:hAnsi="Times New Roman"/>
          <w:sz w:val="24"/>
          <w:szCs w:val="24"/>
        </w:rPr>
      </w:pPr>
      <w:r w:rsidRPr="002D509C">
        <w:rPr>
          <w:rFonts w:ascii="Times New Roman" w:hAnsi="Times New Roman"/>
          <w:sz w:val="24"/>
          <w:szCs w:val="24"/>
        </w:rPr>
        <w:t>Used Java language to automate Selenium test scripts.</w:t>
      </w:r>
    </w:p>
    <w:p w:rsidR="00DF3945" w:rsidRPr="00CD7E2F" w:rsidRDefault="00DF3945" w:rsidP="00CD7E2F">
      <w:pPr>
        <w:pStyle w:val="ListParagraph"/>
        <w:numPr>
          <w:ilvl w:val="0"/>
          <w:numId w:val="15"/>
        </w:numPr>
        <w:suppressAutoHyphens/>
        <w:spacing w:after="0" w:line="360" w:lineRule="auto"/>
        <w:jc w:val="both"/>
        <w:rPr>
          <w:rFonts w:ascii="Times New Roman" w:eastAsia="Verdana" w:hAnsi="Times New Roman"/>
          <w:sz w:val="24"/>
          <w:szCs w:val="24"/>
        </w:rPr>
      </w:pPr>
      <w:r w:rsidRPr="00CD7E2F">
        <w:rPr>
          <w:rFonts w:ascii="Times New Roman" w:eastAsia="Verdana" w:hAnsi="Times New Roman"/>
          <w:sz w:val="24"/>
          <w:szCs w:val="24"/>
        </w:rPr>
        <w:t>Good knowledge on OOPS Concepts: Inheritance, Overloading, Overriding, Polymorphism, Encapsulation, Abstraction and Interfaces.</w:t>
      </w:r>
    </w:p>
    <w:p w:rsidR="00DF3945" w:rsidRPr="00CD7E2F" w:rsidRDefault="00DF3945" w:rsidP="00CD7E2F">
      <w:pPr>
        <w:pStyle w:val="ListParagraph"/>
        <w:numPr>
          <w:ilvl w:val="0"/>
          <w:numId w:val="15"/>
        </w:numPr>
        <w:suppressAutoHyphens/>
        <w:spacing w:after="0" w:line="360" w:lineRule="auto"/>
        <w:jc w:val="both"/>
        <w:rPr>
          <w:rFonts w:ascii="Times New Roman" w:hAnsi="Times New Roman"/>
          <w:sz w:val="24"/>
          <w:szCs w:val="24"/>
        </w:rPr>
      </w:pPr>
      <w:r w:rsidRPr="00CD7E2F">
        <w:rPr>
          <w:rFonts w:ascii="Times New Roman" w:eastAsia="Verdana" w:hAnsi="Times New Roman"/>
          <w:sz w:val="24"/>
          <w:szCs w:val="24"/>
        </w:rPr>
        <w:t>Knowledge on Collections Framework and Exception Handling.</w:t>
      </w:r>
    </w:p>
    <w:p w:rsidR="00DF3945" w:rsidRPr="00DF3945" w:rsidRDefault="00DF3945" w:rsidP="00DF3945">
      <w:pPr>
        <w:suppressAutoHyphens/>
        <w:spacing w:after="0" w:line="360" w:lineRule="auto"/>
        <w:ind w:left="1080"/>
        <w:jc w:val="both"/>
        <w:rPr>
          <w:rFonts w:ascii="Times New Roman" w:hAnsi="Times New Roman"/>
          <w:sz w:val="24"/>
          <w:szCs w:val="24"/>
        </w:rPr>
      </w:pPr>
    </w:p>
    <w:p w:rsidR="00DF3945" w:rsidRPr="0060538A" w:rsidRDefault="00DF3945" w:rsidP="00DF3945">
      <w:pPr>
        <w:widowControl w:val="0"/>
        <w:autoSpaceDE w:val="0"/>
        <w:autoSpaceDN w:val="0"/>
        <w:adjustRightInd w:val="0"/>
        <w:spacing w:after="0"/>
        <w:jc w:val="both"/>
        <w:rPr>
          <w:rFonts w:ascii="Times New Roman" w:hAnsi="Times New Roman" w:cs="Times New Roman"/>
          <w:b/>
          <w:bCs/>
          <w:sz w:val="24"/>
          <w:szCs w:val="24"/>
        </w:rPr>
      </w:pPr>
      <w:r w:rsidRPr="0060538A">
        <w:rPr>
          <w:rFonts w:ascii="Times New Roman" w:hAnsi="Times New Roman" w:cs="Times New Roman"/>
          <w:b/>
          <w:bCs/>
          <w:sz w:val="24"/>
          <w:szCs w:val="24"/>
          <w:u w:val="single"/>
        </w:rPr>
        <w:t>SQL SKILLS</w:t>
      </w:r>
      <w:r w:rsidRPr="0060538A">
        <w:rPr>
          <w:rFonts w:ascii="Times New Roman" w:hAnsi="Times New Roman" w:cs="Times New Roman"/>
          <w:b/>
          <w:bCs/>
          <w:sz w:val="24"/>
          <w:szCs w:val="24"/>
        </w:rPr>
        <w:t>:</w:t>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r w:rsidRPr="0060538A">
        <w:rPr>
          <w:rFonts w:ascii="Times New Roman" w:hAnsi="Times New Roman" w:cs="Times New Roman"/>
          <w:b/>
          <w:bCs/>
          <w:sz w:val="24"/>
          <w:szCs w:val="24"/>
        </w:rPr>
        <w:tab/>
      </w:r>
    </w:p>
    <w:p w:rsidR="00DF3945" w:rsidRPr="00CD7E2F" w:rsidRDefault="00DF3945" w:rsidP="00CD7E2F">
      <w:pPr>
        <w:pStyle w:val="ListParagraph"/>
        <w:numPr>
          <w:ilvl w:val="0"/>
          <w:numId w:val="16"/>
        </w:numPr>
        <w:suppressAutoHyphens/>
        <w:spacing w:after="0" w:line="240" w:lineRule="auto"/>
        <w:rPr>
          <w:rFonts w:ascii="Times New Roman" w:hAnsi="Times New Roman" w:cs="Times New Roman"/>
          <w:sz w:val="24"/>
          <w:szCs w:val="24"/>
        </w:rPr>
      </w:pPr>
      <w:r w:rsidRPr="00CD7E2F">
        <w:rPr>
          <w:rFonts w:ascii="Times New Roman" w:hAnsi="Times New Roman" w:cs="Times New Roman"/>
          <w:sz w:val="24"/>
          <w:szCs w:val="24"/>
        </w:rPr>
        <w:t>Knowledge on DDL &amp; DML statement.</w:t>
      </w:r>
    </w:p>
    <w:p w:rsidR="00DF3945" w:rsidRPr="00CD7E2F" w:rsidRDefault="00DF3945" w:rsidP="00CD7E2F">
      <w:pPr>
        <w:pStyle w:val="ListParagraph"/>
        <w:numPr>
          <w:ilvl w:val="0"/>
          <w:numId w:val="16"/>
        </w:numPr>
        <w:suppressAutoHyphens/>
        <w:spacing w:after="0" w:line="240" w:lineRule="auto"/>
        <w:rPr>
          <w:rFonts w:ascii="Times New Roman" w:hAnsi="Times New Roman" w:cs="Times New Roman"/>
          <w:sz w:val="24"/>
          <w:szCs w:val="24"/>
        </w:rPr>
      </w:pPr>
      <w:r w:rsidRPr="00CD7E2F">
        <w:rPr>
          <w:rFonts w:ascii="Times New Roman" w:hAnsi="Times New Roman" w:cs="Times New Roman"/>
          <w:sz w:val="24"/>
          <w:szCs w:val="24"/>
        </w:rPr>
        <w:t>Knowledge on functions.</w:t>
      </w:r>
    </w:p>
    <w:p w:rsidR="00DF3945" w:rsidRPr="00CD7E2F" w:rsidRDefault="00DF3945" w:rsidP="00CD7E2F">
      <w:pPr>
        <w:pStyle w:val="ListParagraph"/>
        <w:numPr>
          <w:ilvl w:val="0"/>
          <w:numId w:val="16"/>
        </w:numPr>
        <w:suppressAutoHyphens/>
        <w:spacing w:after="0" w:line="240" w:lineRule="auto"/>
        <w:rPr>
          <w:rFonts w:ascii="Times New Roman" w:hAnsi="Times New Roman" w:cs="Times New Roman"/>
          <w:sz w:val="24"/>
          <w:szCs w:val="24"/>
        </w:rPr>
      </w:pPr>
      <w:r w:rsidRPr="00CD7E2F">
        <w:rPr>
          <w:rFonts w:ascii="Times New Roman" w:hAnsi="Times New Roman" w:cs="Times New Roman"/>
          <w:sz w:val="24"/>
          <w:szCs w:val="24"/>
        </w:rPr>
        <w:t>Knowledge on sub-queries.</w:t>
      </w:r>
    </w:p>
    <w:p w:rsidR="00DF3945" w:rsidRPr="00CD7E2F" w:rsidRDefault="00DF3945" w:rsidP="00CD7E2F">
      <w:pPr>
        <w:pStyle w:val="ListParagraph"/>
        <w:numPr>
          <w:ilvl w:val="0"/>
          <w:numId w:val="16"/>
        </w:numPr>
        <w:suppressAutoHyphens/>
        <w:spacing w:after="0" w:line="240" w:lineRule="auto"/>
        <w:rPr>
          <w:rFonts w:ascii="Times New Roman" w:hAnsi="Times New Roman" w:cs="Times New Roman"/>
          <w:sz w:val="24"/>
          <w:szCs w:val="24"/>
        </w:rPr>
      </w:pPr>
      <w:r w:rsidRPr="00CD7E2F">
        <w:rPr>
          <w:rFonts w:ascii="Times New Roman" w:hAnsi="Times New Roman" w:cs="Times New Roman"/>
          <w:sz w:val="24"/>
          <w:szCs w:val="24"/>
        </w:rPr>
        <w:t>Knowledge on joins.</w:t>
      </w:r>
    </w:p>
    <w:p w:rsidR="00DF3945" w:rsidRPr="0060538A" w:rsidRDefault="00DF3945" w:rsidP="00DF3945">
      <w:pPr>
        <w:widowControl w:val="0"/>
        <w:autoSpaceDE w:val="0"/>
        <w:autoSpaceDN w:val="0"/>
        <w:adjustRightInd w:val="0"/>
        <w:spacing w:after="0"/>
        <w:ind w:firstLine="540"/>
        <w:jc w:val="both"/>
        <w:rPr>
          <w:rFonts w:ascii="Times New Roman" w:hAnsi="Times New Roman" w:cs="Times New Roman"/>
          <w:bCs/>
          <w:sz w:val="24"/>
          <w:szCs w:val="24"/>
        </w:rPr>
      </w:pPr>
    </w:p>
    <w:p w:rsidR="00DF3945" w:rsidRPr="00DF3945" w:rsidRDefault="00DF3945" w:rsidP="00DF3945">
      <w:pPr>
        <w:suppressAutoHyphens/>
        <w:spacing w:after="0" w:line="360" w:lineRule="auto"/>
        <w:jc w:val="both"/>
        <w:rPr>
          <w:rFonts w:ascii="Times New Roman" w:hAnsi="Times New Roman"/>
          <w:sz w:val="24"/>
          <w:szCs w:val="24"/>
        </w:rPr>
      </w:pPr>
    </w:p>
    <w:p w:rsidR="006D19B2" w:rsidRDefault="006D19B2" w:rsidP="006D19B2">
      <w:pPr>
        <w:suppressAutoHyphens/>
        <w:spacing w:after="180" w:line="268" w:lineRule="auto"/>
        <w:jc w:val="both"/>
        <w:rPr>
          <w:rFonts w:ascii="Times New Roman" w:eastAsia="Calibri" w:hAnsi="Times New Roman" w:cs="Times New Roman"/>
          <w:b/>
          <w:color w:val="000000"/>
          <w:sz w:val="24"/>
          <w:szCs w:val="24"/>
        </w:rPr>
      </w:pPr>
    </w:p>
    <w:p w:rsidR="002172A2" w:rsidRPr="002172A2" w:rsidRDefault="002172A2" w:rsidP="006D19B2">
      <w:pPr>
        <w:suppressAutoHyphens/>
        <w:spacing w:after="180" w:line="268" w:lineRule="auto"/>
        <w:jc w:val="both"/>
        <w:rPr>
          <w:rFonts w:ascii="Times New Roman" w:eastAsia="Calibri" w:hAnsi="Times New Roman" w:cs="Times New Roman"/>
          <w:b/>
          <w:color w:val="000000"/>
          <w:sz w:val="24"/>
          <w:szCs w:val="24"/>
        </w:rPr>
      </w:pPr>
      <w:r w:rsidRPr="002172A2">
        <w:rPr>
          <w:rFonts w:ascii="Times New Roman" w:hAnsi="Times New Roman" w:cs="Times New Roman"/>
          <w:b/>
          <w:sz w:val="24"/>
          <w:szCs w:val="24"/>
          <w:u w:val="single"/>
        </w:rPr>
        <w:t>TECHNICAL EXPOSURE:</w:t>
      </w:r>
    </w:p>
    <w:p w:rsidR="002172A2" w:rsidRPr="002172A2" w:rsidRDefault="002172A2" w:rsidP="002172A2">
      <w:pPr>
        <w:numPr>
          <w:ilvl w:val="0"/>
          <w:numId w:val="6"/>
        </w:numPr>
        <w:suppressAutoHyphens/>
        <w:spacing w:after="0" w:line="360" w:lineRule="auto"/>
        <w:jc w:val="both"/>
        <w:rPr>
          <w:rFonts w:ascii="Times New Roman" w:hAnsi="Times New Roman"/>
          <w:bCs/>
          <w:sz w:val="24"/>
          <w:szCs w:val="24"/>
        </w:rPr>
      </w:pPr>
      <w:r w:rsidRPr="002172A2">
        <w:rPr>
          <w:rFonts w:ascii="Times New Roman" w:hAnsi="Times New Roman"/>
          <w:bCs/>
          <w:sz w:val="24"/>
          <w:szCs w:val="24"/>
        </w:rPr>
        <w:t>Software Testing</w:t>
      </w:r>
      <w:r w:rsidRPr="002172A2">
        <w:rPr>
          <w:rFonts w:ascii="Times New Roman" w:hAnsi="Times New Roman"/>
          <w:bCs/>
          <w:sz w:val="24"/>
          <w:szCs w:val="24"/>
        </w:rPr>
        <w:tab/>
      </w:r>
      <w:r w:rsidRPr="002172A2">
        <w:rPr>
          <w:rFonts w:ascii="Times New Roman" w:hAnsi="Times New Roman"/>
          <w:bCs/>
          <w:sz w:val="24"/>
          <w:szCs w:val="24"/>
        </w:rPr>
        <w:tab/>
        <w:t xml:space="preserve">  </w:t>
      </w:r>
      <w:proofErr w:type="gramStart"/>
      <w:r w:rsidRPr="002172A2">
        <w:rPr>
          <w:rFonts w:ascii="Times New Roman" w:hAnsi="Times New Roman"/>
          <w:bCs/>
          <w:sz w:val="24"/>
          <w:szCs w:val="24"/>
        </w:rPr>
        <w:t xml:space="preserve">  :</w:t>
      </w:r>
      <w:proofErr w:type="gramEnd"/>
      <w:r w:rsidRPr="002172A2">
        <w:rPr>
          <w:rFonts w:ascii="Times New Roman" w:hAnsi="Times New Roman"/>
          <w:bCs/>
          <w:sz w:val="24"/>
          <w:szCs w:val="24"/>
        </w:rPr>
        <w:t xml:space="preserve"> Manual and Automation.</w:t>
      </w:r>
    </w:p>
    <w:p w:rsidR="002172A2" w:rsidRPr="002172A2" w:rsidRDefault="002172A2" w:rsidP="002172A2">
      <w:pPr>
        <w:numPr>
          <w:ilvl w:val="0"/>
          <w:numId w:val="6"/>
        </w:numPr>
        <w:suppressAutoHyphens/>
        <w:spacing w:after="0" w:line="360" w:lineRule="auto"/>
        <w:jc w:val="both"/>
        <w:rPr>
          <w:rFonts w:ascii="Times New Roman" w:hAnsi="Times New Roman"/>
          <w:bCs/>
          <w:sz w:val="24"/>
          <w:szCs w:val="24"/>
        </w:rPr>
      </w:pPr>
      <w:r w:rsidRPr="002172A2">
        <w:rPr>
          <w:rFonts w:ascii="Times New Roman" w:hAnsi="Times New Roman"/>
          <w:bCs/>
          <w:sz w:val="24"/>
          <w:szCs w:val="24"/>
        </w:rPr>
        <w:t xml:space="preserve">Automated Tools   </w:t>
      </w:r>
      <w:r w:rsidRPr="002172A2">
        <w:rPr>
          <w:rFonts w:ascii="Times New Roman" w:hAnsi="Times New Roman"/>
          <w:bCs/>
          <w:sz w:val="24"/>
          <w:szCs w:val="24"/>
        </w:rPr>
        <w:tab/>
      </w:r>
      <w:r w:rsidRPr="002172A2">
        <w:rPr>
          <w:rFonts w:ascii="Times New Roman" w:hAnsi="Times New Roman"/>
          <w:bCs/>
          <w:sz w:val="24"/>
          <w:szCs w:val="24"/>
        </w:rPr>
        <w:tab/>
        <w:t xml:space="preserve">  </w:t>
      </w:r>
      <w:proofErr w:type="gramStart"/>
      <w:r w:rsidRPr="002172A2">
        <w:rPr>
          <w:rFonts w:ascii="Times New Roman" w:hAnsi="Times New Roman"/>
          <w:bCs/>
          <w:sz w:val="24"/>
          <w:szCs w:val="24"/>
        </w:rPr>
        <w:t xml:space="preserve">  :</w:t>
      </w:r>
      <w:proofErr w:type="gramEnd"/>
      <w:r w:rsidRPr="002172A2">
        <w:rPr>
          <w:rFonts w:ascii="Times New Roman" w:hAnsi="Times New Roman"/>
          <w:bCs/>
          <w:sz w:val="24"/>
          <w:szCs w:val="24"/>
        </w:rPr>
        <w:t xml:space="preserve"> WebDriver.</w:t>
      </w:r>
    </w:p>
    <w:p w:rsidR="002172A2" w:rsidRPr="002172A2" w:rsidRDefault="002172A2" w:rsidP="002172A2">
      <w:pPr>
        <w:numPr>
          <w:ilvl w:val="0"/>
          <w:numId w:val="6"/>
        </w:numPr>
        <w:suppressAutoHyphens/>
        <w:spacing w:after="0" w:line="360" w:lineRule="auto"/>
        <w:jc w:val="both"/>
        <w:rPr>
          <w:rFonts w:ascii="Times New Roman" w:hAnsi="Times New Roman"/>
          <w:bCs/>
          <w:sz w:val="24"/>
          <w:szCs w:val="24"/>
        </w:rPr>
      </w:pPr>
      <w:r w:rsidRPr="002172A2">
        <w:rPr>
          <w:rFonts w:ascii="Times New Roman" w:hAnsi="Times New Roman"/>
          <w:bCs/>
          <w:sz w:val="24"/>
          <w:szCs w:val="24"/>
        </w:rPr>
        <w:t>Frame</w:t>
      </w:r>
      <w:r>
        <w:rPr>
          <w:rFonts w:ascii="Times New Roman" w:hAnsi="Times New Roman"/>
          <w:bCs/>
          <w:sz w:val="24"/>
          <w:szCs w:val="24"/>
        </w:rPr>
        <w:t xml:space="preserve"> </w:t>
      </w:r>
      <w:r w:rsidRPr="002172A2">
        <w:rPr>
          <w:rFonts w:ascii="Times New Roman" w:hAnsi="Times New Roman"/>
          <w:bCs/>
          <w:sz w:val="24"/>
          <w:szCs w:val="24"/>
        </w:rPr>
        <w:t>Work</w:t>
      </w:r>
      <w:r>
        <w:rPr>
          <w:rFonts w:ascii="Times New Roman" w:hAnsi="Times New Roman"/>
          <w:bCs/>
          <w:sz w:val="24"/>
          <w:szCs w:val="24"/>
        </w:rPr>
        <w:t xml:space="preserve"> </w:t>
      </w:r>
      <w:r w:rsidRPr="002172A2">
        <w:rPr>
          <w:rFonts w:ascii="Times New Roman" w:hAnsi="Times New Roman"/>
          <w:bCs/>
          <w:sz w:val="24"/>
          <w:szCs w:val="24"/>
        </w:rPr>
        <w:t>Tool</w:t>
      </w:r>
      <w:r w:rsidRPr="002172A2">
        <w:rPr>
          <w:rFonts w:ascii="Times New Roman" w:hAnsi="Times New Roman"/>
          <w:bCs/>
          <w:sz w:val="24"/>
          <w:szCs w:val="24"/>
        </w:rPr>
        <w:tab/>
      </w:r>
      <w:r w:rsidRPr="002172A2">
        <w:rPr>
          <w:rFonts w:ascii="Times New Roman" w:hAnsi="Times New Roman"/>
          <w:bCs/>
          <w:sz w:val="24"/>
          <w:szCs w:val="24"/>
        </w:rPr>
        <w:tab/>
        <w:t xml:space="preserve">  </w:t>
      </w:r>
      <w:proofErr w:type="gramStart"/>
      <w:r w:rsidRPr="002172A2">
        <w:rPr>
          <w:rFonts w:ascii="Times New Roman" w:hAnsi="Times New Roman"/>
          <w:bCs/>
          <w:sz w:val="24"/>
          <w:szCs w:val="24"/>
        </w:rPr>
        <w:t xml:space="preserve">  :</w:t>
      </w:r>
      <w:proofErr w:type="gramEnd"/>
      <w:r w:rsidRPr="002172A2">
        <w:rPr>
          <w:rFonts w:ascii="Times New Roman" w:hAnsi="Times New Roman"/>
          <w:bCs/>
          <w:sz w:val="24"/>
          <w:szCs w:val="24"/>
        </w:rPr>
        <w:t xml:space="preserve"> TestNG.</w:t>
      </w:r>
    </w:p>
    <w:p w:rsidR="002172A2" w:rsidRPr="002172A2" w:rsidRDefault="002172A2" w:rsidP="002172A2">
      <w:pPr>
        <w:numPr>
          <w:ilvl w:val="0"/>
          <w:numId w:val="6"/>
        </w:numPr>
        <w:suppressAutoHyphens/>
        <w:spacing w:after="0" w:line="360" w:lineRule="auto"/>
        <w:jc w:val="both"/>
        <w:rPr>
          <w:rFonts w:ascii="Times New Roman" w:hAnsi="Times New Roman"/>
          <w:bCs/>
          <w:sz w:val="24"/>
          <w:szCs w:val="24"/>
        </w:rPr>
      </w:pPr>
      <w:r w:rsidRPr="002172A2">
        <w:rPr>
          <w:rFonts w:ascii="Times New Roman" w:hAnsi="Times New Roman"/>
          <w:bCs/>
          <w:sz w:val="24"/>
          <w:szCs w:val="24"/>
        </w:rPr>
        <w:t xml:space="preserve">Test Management tool             </w:t>
      </w:r>
      <w:r>
        <w:rPr>
          <w:rFonts w:ascii="Times New Roman" w:hAnsi="Times New Roman"/>
          <w:bCs/>
          <w:sz w:val="24"/>
          <w:szCs w:val="24"/>
        </w:rPr>
        <w:t xml:space="preserve"> </w:t>
      </w:r>
      <w:proofErr w:type="gramStart"/>
      <w:r>
        <w:rPr>
          <w:rFonts w:ascii="Times New Roman" w:hAnsi="Times New Roman"/>
          <w:bCs/>
          <w:sz w:val="24"/>
          <w:szCs w:val="24"/>
        </w:rPr>
        <w:t xml:space="preserve"> </w:t>
      </w:r>
      <w:r w:rsidRPr="002172A2">
        <w:rPr>
          <w:rFonts w:ascii="Times New Roman" w:hAnsi="Times New Roman"/>
          <w:bCs/>
          <w:sz w:val="24"/>
          <w:szCs w:val="24"/>
        </w:rPr>
        <w:t xml:space="preserve"> :</w:t>
      </w:r>
      <w:proofErr w:type="gramEnd"/>
      <w:r w:rsidRPr="002172A2">
        <w:rPr>
          <w:rFonts w:ascii="Times New Roman" w:hAnsi="Times New Roman"/>
          <w:bCs/>
          <w:sz w:val="24"/>
          <w:szCs w:val="24"/>
        </w:rPr>
        <w:t xml:space="preserve"> Jira.                  </w:t>
      </w:r>
    </w:p>
    <w:p w:rsidR="002172A2" w:rsidRPr="002172A2" w:rsidRDefault="002172A2" w:rsidP="002172A2">
      <w:pPr>
        <w:numPr>
          <w:ilvl w:val="0"/>
          <w:numId w:val="6"/>
        </w:numPr>
        <w:suppressAutoHyphens/>
        <w:spacing w:after="0" w:line="360" w:lineRule="auto"/>
        <w:jc w:val="both"/>
        <w:rPr>
          <w:rFonts w:ascii="Times New Roman" w:hAnsi="Times New Roman"/>
          <w:bCs/>
          <w:sz w:val="24"/>
          <w:szCs w:val="24"/>
        </w:rPr>
      </w:pPr>
      <w:r w:rsidRPr="002172A2">
        <w:rPr>
          <w:rFonts w:ascii="Times New Roman" w:hAnsi="Times New Roman"/>
          <w:bCs/>
          <w:sz w:val="24"/>
          <w:szCs w:val="24"/>
        </w:rPr>
        <w:t xml:space="preserve">Programming Language    </w:t>
      </w:r>
      <w:r w:rsidRPr="002172A2">
        <w:rPr>
          <w:rFonts w:ascii="Times New Roman" w:hAnsi="Times New Roman"/>
          <w:bCs/>
          <w:sz w:val="24"/>
          <w:szCs w:val="24"/>
        </w:rPr>
        <w:tab/>
        <w:t xml:space="preserve">  </w:t>
      </w:r>
      <w:proofErr w:type="gramStart"/>
      <w:r w:rsidRPr="002172A2">
        <w:rPr>
          <w:rFonts w:ascii="Times New Roman" w:hAnsi="Times New Roman"/>
          <w:bCs/>
          <w:sz w:val="24"/>
          <w:szCs w:val="24"/>
        </w:rPr>
        <w:t xml:space="preserve">  :Core</w:t>
      </w:r>
      <w:proofErr w:type="gramEnd"/>
      <w:r w:rsidR="004A423E">
        <w:rPr>
          <w:rFonts w:ascii="Times New Roman" w:hAnsi="Times New Roman"/>
          <w:bCs/>
          <w:sz w:val="24"/>
          <w:szCs w:val="24"/>
        </w:rPr>
        <w:t xml:space="preserve"> </w:t>
      </w:r>
      <w:r w:rsidRPr="002172A2">
        <w:rPr>
          <w:rFonts w:ascii="Times New Roman" w:hAnsi="Times New Roman"/>
          <w:bCs/>
          <w:sz w:val="24"/>
          <w:szCs w:val="24"/>
        </w:rPr>
        <w:t>Java.</w:t>
      </w:r>
    </w:p>
    <w:p w:rsidR="002172A2" w:rsidRPr="0082762F" w:rsidRDefault="002172A2" w:rsidP="002172A2">
      <w:pPr>
        <w:numPr>
          <w:ilvl w:val="0"/>
          <w:numId w:val="6"/>
        </w:numPr>
        <w:suppressAutoHyphens/>
        <w:spacing w:after="0" w:line="360" w:lineRule="auto"/>
        <w:jc w:val="both"/>
        <w:rPr>
          <w:rFonts w:ascii="Times New Roman" w:eastAsia="Times New Roman" w:hAnsi="Times New Roman"/>
          <w:bCs/>
          <w:sz w:val="24"/>
          <w:szCs w:val="24"/>
          <w:u w:val="single"/>
        </w:rPr>
      </w:pPr>
      <w:r w:rsidRPr="002172A2">
        <w:rPr>
          <w:rFonts w:ascii="Times New Roman" w:hAnsi="Times New Roman"/>
          <w:bCs/>
          <w:sz w:val="24"/>
          <w:szCs w:val="24"/>
        </w:rPr>
        <w:t>Source Control</w:t>
      </w:r>
      <w:r w:rsidRPr="002172A2">
        <w:rPr>
          <w:rFonts w:ascii="Times New Roman" w:hAnsi="Times New Roman"/>
          <w:bCs/>
          <w:sz w:val="24"/>
          <w:szCs w:val="24"/>
        </w:rPr>
        <w:tab/>
      </w:r>
      <w:r w:rsidRPr="002172A2">
        <w:rPr>
          <w:rFonts w:ascii="Times New Roman" w:hAnsi="Times New Roman"/>
          <w:bCs/>
          <w:sz w:val="24"/>
          <w:szCs w:val="24"/>
        </w:rPr>
        <w:tab/>
        <w:t xml:space="preserve">  </w:t>
      </w:r>
      <w:proofErr w:type="gramStart"/>
      <w:r>
        <w:rPr>
          <w:rFonts w:ascii="Times New Roman" w:hAnsi="Times New Roman"/>
          <w:bCs/>
          <w:sz w:val="24"/>
          <w:szCs w:val="24"/>
        </w:rPr>
        <w:t xml:space="preserve"> </w:t>
      </w:r>
      <w:r w:rsidRPr="002172A2">
        <w:rPr>
          <w:rFonts w:ascii="Times New Roman" w:hAnsi="Times New Roman"/>
          <w:bCs/>
          <w:sz w:val="24"/>
          <w:szCs w:val="24"/>
        </w:rPr>
        <w:t xml:space="preserve"> :Git</w:t>
      </w:r>
      <w:proofErr w:type="gramEnd"/>
      <w:r w:rsidRPr="002172A2">
        <w:rPr>
          <w:rFonts w:ascii="Times New Roman" w:hAnsi="Times New Roman"/>
          <w:bCs/>
          <w:sz w:val="24"/>
          <w:szCs w:val="24"/>
        </w:rPr>
        <w:t>-Hub.</w:t>
      </w:r>
    </w:p>
    <w:p w:rsidR="0082762F" w:rsidRPr="002172A2" w:rsidRDefault="0082762F" w:rsidP="002172A2">
      <w:pPr>
        <w:numPr>
          <w:ilvl w:val="0"/>
          <w:numId w:val="6"/>
        </w:numPr>
        <w:suppressAutoHyphens/>
        <w:spacing w:after="0" w:line="360" w:lineRule="auto"/>
        <w:jc w:val="both"/>
        <w:rPr>
          <w:rFonts w:ascii="Times New Roman" w:eastAsia="Times New Roman" w:hAnsi="Times New Roman"/>
          <w:bCs/>
          <w:sz w:val="24"/>
          <w:szCs w:val="24"/>
          <w:u w:val="single"/>
        </w:rPr>
      </w:pPr>
      <w:r>
        <w:rPr>
          <w:rFonts w:ascii="Times New Roman" w:hAnsi="Times New Roman"/>
          <w:bCs/>
          <w:sz w:val="24"/>
          <w:szCs w:val="24"/>
        </w:rPr>
        <w:t xml:space="preserve">Appium Server                          </w:t>
      </w:r>
      <w:proofErr w:type="gramStart"/>
      <w:r>
        <w:rPr>
          <w:rFonts w:ascii="Times New Roman" w:hAnsi="Times New Roman"/>
          <w:bCs/>
          <w:sz w:val="24"/>
          <w:szCs w:val="24"/>
        </w:rPr>
        <w:t xml:space="preserve">  :Mobile</w:t>
      </w:r>
      <w:proofErr w:type="gramEnd"/>
      <w:r>
        <w:rPr>
          <w:rFonts w:ascii="Times New Roman" w:hAnsi="Times New Roman"/>
          <w:bCs/>
          <w:sz w:val="24"/>
          <w:szCs w:val="24"/>
        </w:rPr>
        <w:t xml:space="preserve"> </w:t>
      </w:r>
      <w:r w:rsidR="004A423E">
        <w:rPr>
          <w:rFonts w:ascii="Times New Roman" w:hAnsi="Times New Roman"/>
          <w:bCs/>
          <w:sz w:val="24"/>
          <w:szCs w:val="24"/>
        </w:rPr>
        <w:t>Application</w:t>
      </w:r>
    </w:p>
    <w:p w:rsidR="002172A2" w:rsidRDefault="002172A2" w:rsidP="006D19B2">
      <w:pPr>
        <w:suppressAutoHyphens/>
        <w:spacing w:after="180" w:line="268" w:lineRule="auto"/>
        <w:jc w:val="both"/>
        <w:rPr>
          <w:rFonts w:ascii="Times New Roman" w:eastAsia="Calibri" w:hAnsi="Times New Roman" w:cs="Times New Roman"/>
          <w:b/>
          <w:color w:val="000000"/>
          <w:sz w:val="24"/>
          <w:szCs w:val="24"/>
        </w:rPr>
      </w:pPr>
    </w:p>
    <w:p w:rsidR="001763F4" w:rsidRDefault="001763F4" w:rsidP="006D19B2">
      <w:pPr>
        <w:rPr>
          <w:rFonts w:ascii="Times New Roman" w:hAnsi="Times New Roman" w:cs="Times New Roman"/>
          <w:b/>
          <w:sz w:val="24"/>
          <w:szCs w:val="24"/>
          <w:u w:val="single"/>
        </w:rPr>
      </w:pPr>
    </w:p>
    <w:p w:rsidR="006D19B2" w:rsidRDefault="006D19B2" w:rsidP="006D19B2">
      <w:pPr>
        <w:rPr>
          <w:rFonts w:ascii="Times New Roman" w:hAnsi="Times New Roman" w:cs="Times New Roman"/>
          <w:b/>
          <w:sz w:val="24"/>
          <w:szCs w:val="24"/>
          <w:u w:val="single"/>
        </w:rPr>
      </w:pPr>
      <w:r w:rsidRPr="006D19B2">
        <w:rPr>
          <w:rFonts w:ascii="Times New Roman" w:hAnsi="Times New Roman" w:cs="Times New Roman"/>
          <w:b/>
          <w:sz w:val="24"/>
          <w:szCs w:val="24"/>
          <w:u w:val="single"/>
        </w:rPr>
        <w:lastRenderedPageBreak/>
        <w:t>Educational Qualification:</w:t>
      </w:r>
    </w:p>
    <w:p w:rsidR="00EB43CA" w:rsidRPr="00EB43CA" w:rsidRDefault="00B23826" w:rsidP="006D19B2">
      <w:pPr>
        <w:rPr>
          <w:rFonts w:ascii="Times New Roman" w:hAnsi="Times New Roman" w:cs="Times New Roman"/>
          <w:b/>
          <w:sz w:val="24"/>
          <w:szCs w:val="24"/>
        </w:rPr>
      </w:pPr>
      <w:r w:rsidRPr="00B23826">
        <w:rPr>
          <w:rFonts w:ascii="Times New Roman" w:hAnsi="Times New Roman" w:cs="Times New Roman"/>
          <w:bCs/>
          <w:sz w:val="24"/>
          <w:szCs w:val="24"/>
        </w:rPr>
        <w:t>B</w:t>
      </w:r>
      <w:r>
        <w:rPr>
          <w:rFonts w:ascii="Times New Roman" w:hAnsi="Times New Roman" w:cs="Times New Roman"/>
          <w:bCs/>
          <w:sz w:val="24"/>
          <w:szCs w:val="24"/>
        </w:rPr>
        <w:t>.</w:t>
      </w:r>
      <w:r w:rsidRPr="00B23826">
        <w:rPr>
          <w:rFonts w:ascii="Times New Roman" w:hAnsi="Times New Roman" w:cs="Times New Roman"/>
          <w:bCs/>
          <w:sz w:val="24"/>
          <w:szCs w:val="24"/>
        </w:rPr>
        <w:t>E</w:t>
      </w:r>
      <w:r>
        <w:rPr>
          <w:rFonts w:ascii="Times New Roman" w:hAnsi="Times New Roman" w:cs="Times New Roman"/>
          <w:bCs/>
          <w:sz w:val="24"/>
          <w:szCs w:val="24"/>
        </w:rPr>
        <w:t xml:space="preserve"> </w:t>
      </w:r>
      <w:r w:rsidR="00EB43CA">
        <w:rPr>
          <w:rFonts w:ascii="Times New Roman" w:hAnsi="Times New Roman" w:cs="Times New Roman"/>
          <w:bCs/>
          <w:sz w:val="24"/>
          <w:szCs w:val="24"/>
        </w:rPr>
        <w:t xml:space="preserve">in Mechanical with 72.07% </w:t>
      </w:r>
      <w:r>
        <w:rPr>
          <w:rFonts w:ascii="Times New Roman" w:hAnsi="Times New Roman" w:cs="Times New Roman"/>
          <w:bCs/>
          <w:sz w:val="24"/>
          <w:szCs w:val="24"/>
        </w:rPr>
        <w:t>From</w:t>
      </w:r>
      <w:r w:rsidR="00EB43CA">
        <w:rPr>
          <w:rFonts w:ascii="Times New Roman" w:hAnsi="Times New Roman" w:cs="Times New Roman"/>
          <w:bCs/>
          <w:sz w:val="24"/>
          <w:szCs w:val="24"/>
        </w:rPr>
        <w:t xml:space="preserve"> </w:t>
      </w:r>
      <w:r w:rsidR="00EB43CA" w:rsidRPr="00EB43CA">
        <w:rPr>
          <w:rFonts w:ascii="Times New Roman" w:hAnsi="Times New Roman" w:cs="Times New Roman"/>
          <w:b/>
          <w:sz w:val="24"/>
          <w:szCs w:val="24"/>
        </w:rPr>
        <w:t xml:space="preserve">Shri Shankaracharya Institute </w:t>
      </w:r>
      <w:proofErr w:type="gramStart"/>
      <w:r w:rsidR="00EB43CA" w:rsidRPr="00EB43CA">
        <w:rPr>
          <w:rFonts w:ascii="Times New Roman" w:hAnsi="Times New Roman" w:cs="Times New Roman"/>
          <w:b/>
          <w:sz w:val="24"/>
          <w:szCs w:val="24"/>
        </w:rPr>
        <w:t>Of</w:t>
      </w:r>
      <w:proofErr w:type="gramEnd"/>
      <w:r w:rsidR="00EB43CA" w:rsidRPr="00EB43CA">
        <w:rPr>
          <w:rFonts w:ascii="Times New Roman" w:hAnsi="Times New Roman" w:cs="Times New Roman"/>
          <w:b/>
          <w:sz w:val="24"/>
          <w:szCs w:val="24"/>
        </w:rPr>
        <w:t xml:space="preserve"> Engineering and Technology,</w:t>
      </w:r>
      <w:r w:rsidR="00CD7E2F">
        <w:rPr>
          <w:rFonts w:ascii="Times New Roman" w:hAnsi="Times New Roman" w:cs="Times New Roman"/>
          <w:b/>
          <w:sz w:val="24"/>
          <w:szCs w:val="24"/>
        </w:rPr>
        <w:t xml:space="preserve"> </w:t>
      </w:r>
      <w:r w:rsidR="00EB43CA" w:rsidRPr="00EB43CA">
        <w:rPr>
          <w:rFonts w:ascii="Times New Roman" w:hAnsi="Times New Roman" w:cs="Times New Roman"/>
          <w:b/>
          <w:sz w:val="24"/>
          <w:szCs w:val="24"/>
        </w:rPr>
        <w:t>Durg(Chhattisgarh)</w:t>
      </w:r>
    </w:p>
    <w:p w:rsidR="001C02FA" w:rsidRDefault="00B23826" w:rsidP="006D19B2">
      <w:pPr>
        <w:rPr>
          <w:rFonts w:ascii="Times New Roman" w:hAnsi="Times New Roman" w:cs="Times New Roman"/>
          <w:bCs/>
          <w:sz w:val="24"/>
          <w:szCs w:val="24"/>
        </w:rPr>
      </w:pPr>
      <w:r>
        <w:rPr>
          <w:rFonts w:ascii="Times New Roman" w:hAnsi="Times New Roman" w:cs="Times New Roman"/>
          <w:bCs/>
          <w:sz w:val="24"/>
          <w:szCs w:val="24"/>
        </w:rPr>
        <w:t xml:space="preserve"> </w:t>
      </w:r>
      <w:r w:rsidR="00EB43CA" w:rsidRPr="00EB43CA">
        <w:rPr>
          <w:rFonts w:ascii="Times New Roman" w:hAnsi="Times New Roman" w:cs="Times New Roman"/>
          <w:b/>
          <w:sz w:val="24"/>
          <w:szCs w:val="24"/>
          <w:u w:val="single"/>
        </w:rPr>
        <w:t xml:space="preserve">University </w:t>
      </w:r>
      <w:proofErr w:type="gramStart"/>
      <w:r w:rsidR="00EB43CA" w:rsidRPr="00EB43CA">
        <w:rPr>
          <w:rFonts w:ascii="Times New Roman" w:hAnsi="Times New Roman" w:cs="Times New Roman"/>
          <w:b/>
          <w:sz w:val="24"/>
          <w:szCs w:val="24"/>
          <w:u w:val="single"/>
        </w:rPr>
        <w:t>Name:-</w:t>
      </w:r>
      <w:proofErr w:type="gramEnd"/>
      <w:r>
        <w:rPr>
          <w:rFonts w:ascii="Times New Roman" w:hAnsi="Times New Roman" w:cs="Times New Roman"/>
          <w:bCs/>
          <w:sz w:val="24"/>
          <w:szCs w:val="24"/>
        </w:rPr>
        <w:t>Chhattisgarh Swami</w:t>
      </w:r>
      <w:r w:rsidR="00EB43CA">
        <w:rPr>
          <w:rFonts w:ascii="Times New Roman" w:hAnsi="Times New Roman" w:cs="Times New Roman"/>
          <w:bCs/>
          <w:sz w:val="24"/>
          <w:szCs w:val="24"/>
        </w:rPr>
        <w:t xml:space="preserve"> </w:t>
      </w:r>
      <w:r>
        <w:rPr>
          <w:rFonts w:ascii="Times New Roman" w:hAnsi="Times New Roman" w:cs="Times New Roman"/>
          <w:bCs/>
          <w:sz w:val="24"/>
          <w:szCs w:val="24"/>
        </w:rPr>
        <w:t>Vivekanand Technical University,Bhilai.</w:t>
      </w:r>
    </w:p>
    <w:p w:rsidR="002172A2" w:rsidRPr="002172A2" w:rsidRDefault="002172A2" w:rsidP="002172A2">
      <w:pPr>
        <w:spacing w:after="0" w:line="360" w:lineRule="auto"/>
        <w:jc w:val="both"/>
        <w:rPr>
          <w:rFonts w:ascii="Times New Roman" w:hAnsi="Times New Roman" w:cs="Times New Roman"/>
          <w:b/>
          <w:sz w:val="24"/>
          <w:szCs w:val="24"/>
          <w:u w:val="single"/>
        </w:rPr>
      </w:pPr>
      <w:r w:rsidRPr="002172A2">
        <w:rPr>
          <w:rFonts w:ascii="Times New Roman" w:hAnsi="Times New Roman" w:cs="Times New Roman"/>
          <w:b/>
          <w:sz w:val="24"/>
          <w:szCs w:val="24"/>
          <w:u w:val="single"/>
        </w:rPr>
        <w:t>WORKING DETAIL</w:t>
      </w:r>
    </w:p>
    <w:p w:rsidR="002172A2" w:rsidRPr="002172A2" w:rsidRDefault="002172A2" w:rsidP="002172A2">
      <w:pPr>
        <w:spacing w:after="0" w:line="360" w:lineRule="auto"/>
        <w:jc w:val="both"/>
        <w:rPr>
          <w:rFonts w:ascii="Times New Roman" w:eastAsia="Times New Roman" w:hAnsi="Times New Roman" w:cs="Times New Roman"/>
          <w:b/>
          <w:sz w:val="24"/>
          <w:szCs w:val="24"/>
          <w:u w:val="single"/>
        </w:rPr>
      </w:pPr>
    </w:p>
    <w:tbl>
      <w:tblPr>
        <w:tblStyle w:val="TableGrid"/>
        <w:tblW w:w="0" w:type="auto"/>
        <w:tblInd w:w="720" w:type="dxa"/>
        <w:tblLook w:val="04A0" w:firstRow="1" w:lastRow="0" w:firstColumn="1" w:lastColumn="0" w:noHBand="0" w:noVBand="1"/>
      </w:tblPr>
      <w:tblGrid>
        <w:gridCol w:w="2756"/>
        <w:gridCol w:w="2831"/>
        <w:gridCol w:w="2709"/>
      </w:tblGrid>
      <w:tr w:rsidR="002172A2" w:rsidRPr="002172A2" w:rsidTr="005759A5">
        <w:tc>
          <w:tcPr>
            <w:tcW w:w="2969" w:type="dxa"/>
          </w:tcPr>
          <w:p w:rsidR="002172A2" w:rsidRPr="002172A2" w:rsidRDefault="002172A2" w:rsidP="00216B29">
            <w:pPr>
              <w:spacing w:line="360" w:lineRule="auto"/>
              <w:jc w:val="center"/>
              <w:rPr>
                <w:b/>
                <w:sz w:val="24"/>
                <w:szCs w:val="24"/>
                <w:u w:val="single"/>
              </w:rPr>
            </w:pPr>
            <w:r w:rsidRPr="002172A2">
              <w:rPr>
                <w:b/>
                <w:sz w:val="24"/>
                <w:szCs w:val="24"/>
                <w:u w:val="single"/>
              </w:rPr>
              <w:t>COMPANY</w:t>
            </w:r>
          </w:p>
        </w:tc>
        <w:tc>
          <w:tcPr>
            <w:tcW w:w="2981" w:type="dxa"/>
          </w:tcPr>
          <w:p w:rsidR="002172A2" w:rsidRPr="002172A2" w:rsidRDefault="002172A2" w:rsidP="00216B29">
            <w:pPr>
              <w:spacing w:line="360" w:lineRule="auto"/>
              <w:jc w:val="center"/>
              <w:rPr>
                <w:b/>
                <w:sz w:val="24"/>
                <w:szCs w:val="24"/>
                <w:u w:val="single"/>
              </w:rPr>
            </w:pPr>
            <w:r w:rsidRPr="002172A2">
              <w:rPr>
                <w:b/>
                <w:sz w:val="24"/>
                <w:szCs w:val="24"/>
                <w:u w:val="single"/>
              </w:rPr>
              <w:t>DESIGNATION</w:t>
            </w:r>
          </w:p>
        </w:tc>
        <w:tc>
          <w:tcPr>
            <w:tcW w:w="2906" w:type="dxa"/>
          </w:tcPr>
          <w:p w:rsidR="002172A2" w:rsidRPr="002172A2" w:rsidRDefault="002172A2" w:rsidP="00216B29">
            <w:pPr>
              <w:spacing w:line="360" w:lineRule="auto"/>
              <w:jc w:val="center"/>
              <w:rPr>
                <w:b/>
                <w:sz w:val="24"/>
                <w:szCs w:val="24"/>
                <w:u w:val="single"/>
              </w:rPr>
            </w:pPr>
            <w:r w:rsidRPr="002172A2">
              <w:rPr>
                <w:b/>
                <w:sz w:val="24"/>
                <w:szCs w:val="24"/>
                <w:u w:val="single"/>
              </w:rPr>
              <w:t>DURATION</w:t>
            </w:r>
          </w:p>
        </w:tc>
      </w:tr>
      <w:tr w:rsidR="002172A2" w:rsidRPr="002172A2" w:rsidTr="005759A5">
        <w:tc>
          <w:tcPr>
            <w:tcW w:w="2969" w:type="dxa"/>
          </w:tcPr>
          <w:p w:rsidR="002172A2" w:rsidRPr="002172A2" w:rsidRDefault="002172A2" w:rsidP="00216B29">
            <w:pPr>
              <w:spacing w:line="360" w:lineRule="auto"/>
              <w:jc w:val="center"/>
              <w:rPr>
                <w:b/>
                <w:sz w:val="24"/>
                <w:szCs w:val="24"/>
              </w:rPr>
            </w:pPr>
            <w:r>
              <w:rPr>
                <w:sz w:val="24"/>
                <w:szCs w:val="24"/>
              </w:rPr>
              <w:t>Traverse Infotechh Solutions</w:t>
            </w:r>
          </w:p>
        </w:tc>
        <w:tc>
          <w:tcPr>
            <w:tcW w:w="2981" w:type="dxa"/>
          </w:tcPr>
          <w:p w:rsidR="002172A2" w:rsidRPr="002172A2" w:rsidRDefault="002172A2" w:rsidP="00216B29">
            <w:pPr>
              <w:spacing w:line="360" w:lineRule="auto"/>
              <w:jc w:val="center"/>
              <w:rPr>
                <w:b/>
                <w:sz w:val="24"/>
                <w:szCs w:val="24"/>
                <w:u w:val="single"/>
              </w:rPr>
            </w:pPr>
            <w:r>
              <w:rPr>
                <w:sz w:val="24"/>
                <w:szCs w:val="24"/>
              </w:rPr>
              <w:t>Manual Test</w:t>
            </w:r>
            <w:r w:rsidRPr="002172A2">
              <w:rPr>
                <w:sz w:val="24"/>
                <w:szCs w:val="24"/>
              </w:rPr>
              <w:t xml:space="preserve">  Engineer</w:t>
            </w:r>
          </w:p>
        </w:tc>
        <w:tc>
          <w:tcPr>
            <w:tcW w:w="2906" w:type="dxa"/>
          </w:tcPr>
          <w:p w:rsidR="002172A2" w:rsidRPr="002172A2" w:rsidRDefault="002172A2" w:rsidP="00216B29">
            <w:pPr>
              <w:spacing w:line="360" w:lineRule="auto"/>
              <w:jc w:val="center"/>
              <w:rPr>
                <w:sz w:val="24"/>
                <w:szCs w:val="24"/>
              </w:rPr>
            </w:pPr>
            <w:r w:rsidRPr="002172A2">
              <w:rPr>
                <w:sz w:val="24"/>
                <w:szCs w:val="24"/>
              </w:rPr>
              <w:t>2016-2017</w:t>
            </w:r>
          </w:p>
        </w:tc>
      </w:tr>
      <w:tr w:rsidR="002172A2" w:rsidRPr="002172A2" w:rsidTr="002172A2">
        <w:trPr>
          <w:trHeight w:val="1171"/>
        </w:trPr>
        <w:tc>
          <w:tcPr>
            <w:tcW w:w="2969" w:type="dxa"/>
          </w:tcPr>
          <w:p w:rsidR="002172A2" w:rsidRPr="002172A2" w:rsidRDefault="002172A2" w:rsidP="00216B29">
            <w:pPr>
              <w:spacing w:line="360" w:lineRule="auto"/>
              <w:jc w:val="center"/>
              <w:rPr>
                <w:b/>
                <w:sz w:val="24"/>
                <w:szCs w:val="24"/>
                <w:u w:val="single"/>
              </w:rPr>
            </w:pPr>
            <w:r>
              <w:rPr>
                <w:sz w:val="24"/>
                <w:szCs w:val="24"/>
              </w:rPr>
              <w:t>Traverse Infotechh Solutions</w:t>
            </w:r>
          </w:p>
        </w:tc>
        <w:tc>
          <w:tcPr>
            <w:tcW w:w="2981" w:type="dxa"/>
          </w:tcPr>
          <w:p w:rsidR="002172A2" w:rsidRPr="002172A2" w:rsidRDefault="002172A2" w:rsidP="00216B29">
            <w:pPr>
              <w:spacing w:line="360" w:lineRule="auto"/>
              <w:jc w:val="center"/>
              <w:rPr>
                <w:b/>
                <w:sz w:val="24"/>
                <w:szCs w:val="24"/>
                <w:u w:val="single"/>
              </w:rPr>
            </w:pPr>
            <w:r w:rsidRPr="002172A2">
              <w:rPr>
                <w:sz w:val="24"/>
                <w:szCs w:val="24"/>
              </w:rPr>
              <w:t>Automation</w:t>
            </w:r>
            <w:r>
              <w:rPr>
                <w:sz w:val="24"/>
                <w:szCs w:val="24"/>
              </w:rPr>
              <w:t xml:space="preserve"> </w:t>
            </w:r>
            <w:r w:rsidRPr="002172A2">
              <w:rPr>
                <w:sz w:val="24"/>
                <w:szCs w:val="24"/>
              </w:rPr>
              <w:t>Test Engineer</w:t>
            </w:r>
          </w:p>
        </w:tc>
        <w:tc>
          <w:tcPr>
            <w:tcW w:w="2906" w:type="dxa"/>
          </w:tcPr>
          <w:p w:rsidR="002172A2" w:rsidRPr="002172A2" w:rsidRDefault="002172A2" w:rsidP="00216B29">
            <w:pPr>
              <w:spacing w:line="360" w:lineRule="auto"/>
              <w:jc w:val="center"/>
              <w:rPr>
                <w:sz w:val="24"/>
                <w:szCs w:val="24"/>
              </w:rPr>
            </w:pPr>
            <w:r w:rsidRPr="002172A2">
              <w:rPr>
                <w:sz w:val="24"/>
                <w:szCs w:val="24"/>
              </w:rPr>
              <w:t>2017-2019</w:t>
            </w:r>
          </w:p>
        </w:tc>
      </w:tr>
      <w:tr w:rsidR="002172A2" w:rsidRPr="002172A2" w:rsidTr="002172A2">
        <w:trPr>
          <w:trHeight w:val="1480"/>
        </w:trPr>
        <w:tc>
          <w:tcPr>
            <w:tcW w:w="2969" w:type="dxa"/>
          </w:tcPr>
          <w:p w:rsidR="002172A2" w:rsidRPr="002172A2" w:rsidRDefault="002172A2" w:rsidP="00CD7E2F">
            <w:pPr>
              <w:spacing w:line="360" w:lineRule="auto"/>
              <w:jc w:val="center"/>
              <w:rPr>
                <w:b/>
                <w:sz w:val="24"/>
                <w:szCs w:val="24"/>
                <w:u w:val="single"/>
              </w:rPr>
            </w:pPr>
            <w:r w:rsidRPr="002172A2">
              <w:rPr>
                <w:sz w:val="24"/>
                <w:szCs w:val="24"/>
              </w:rPr>
              <w:t>Test Yantra Software solution Pvt.ltd</w:t>
            </w:r>
          </w:p>
        </w:tc>
        <w:tc>
          <w:tcPr>
            <w:tcW w:w="2981" w:type="dxa"/>
          </w:tcPr>
          <w:p w:rsidR="002172A2" w:rsidRPr="002172A2" w:rsidRDefault="002172A2" w:rsidP="00CD7E2F">
            <w:pPr>
              <w:spacing w:line="360" w:lineRule="auto"/>
              <w:jc w:val="center"/>
              <w:rPr>
                <w:b/>
                <w:sz w:val="24"/>
                <w:szCs w:val="24"/>
                <w:u w:val="single"/>
              </w:rPr>
            </w:pPr>
            <w:r w:rsidRPr="002172A2">
              <w:rPr>
                <w:sz w:val="24"/>
                <w:szCs w:val="24"/>
              </w:rPr>
              <w:t>Automation Test Engineer</w:t>
            </w:r>
          </w:p>
        </w:tc>
        <w:tc>
          <w:tcPr>
            <w:tcW w:w="2906" w:type="dxa"/>
          </w:tcPr>
          <w:p w:rsidR="002172A2" w:rsidRPr="002172A2" w:rsidRDefault="001763F4" w:rsidP="00CD7E2F">
            <w:pPr>
              <w:spacing w:line="360" w:lineRule="auto"/>
              <w:jc w:val="center"/>
              <w:rPr>
                <w:b/>
                <w:sz w:val="24"/>
                <w:szCs w:val="24"/>
                <w:u w:val="single"/>
              </w:rPr>
            </w:pPr>
            <w:r>
              <w:rPr>
                <w:sz w:val="24"/>
                <w:szCs w:val="24"/>
              </w:rPr>
              <w:t>November</w:t>
            </w:r>
            <w:r w:rsidR="002172A2" w:rsidRPr="002172A2">
              <w:rPr>
                <w:sz w:val="24"/>
                <w:szCs w:val="24"/>
              </w:rPr>
              <w:t xml:space="preserve"> till now</w:t>
            </w:r>
          </w:p>
        </w:tc>
      </w:tr>
    </w:tbl>
    <w:p w:rsidR="002172A2" w:rsidRPr="002172A2" w:rsidRDefault="002172A2" w:rsidP="006D19B2">
      <w:pPr>
        <w:rPr>
          <w:rFonts w:ascii="Times New Roman" w:hAnsi="Times New Roman" w:cs="Times New Roman"/>
          <w:bCs/>
          <w:sz w:val="24"/>
          <w:szCs w:val="24"/>
        </w:rPr>
      </w:pPr>
    </w:p>
    <w:p w:rsidR="001C02FA" w:rsidRDefault="001C02FA" w:rsidP="006D19B2">
      <w:pPr>
        <w:rPr>
          <w:rFonts w:ascii="Times New Roman" w:hAnsi="Times New Roman" w:cs="Times New Roman"/>
          <w:bCs/>
          <w:sz w:val="24"/>
          <w:szCs w:val="24"/>
        </w:rPr>
      </w:pPr>
    </w:p>
    <w:p w:rsidR="002D509C" w:rsidRDefault="00CD7E2F" w:rsidP="00EA4F36">
      <w:pPr>
        <w:pStyle w:val="NoSpacing"/>
        <w:spacing w:line="360" w:lineRule="auto"/>
        <w:jc w:val="both"/>
        <w:rPr>
          <w:rFonts w:ascii="Times New Roman" w:hAnsi="Times New Roman"/>
          <w:b/>
          <w:bCs/>
          <w:sz w:val="24"/>
          <w:szCs w:val="24"/>
          <w:u w:val="single"/>
          <w:lang w:val="en-AU"/>
        </w:rPr>
      </w:pPr>
      <w:r w:rsidRPr="00DF3945">
        <w:rPr>
          <w:rFonts w:ascii="Times New Roman" w:hAnsi="Times New Roman"/>
          <w:b/>
          <w:bCs/>
          <w:sz w:val="24"/>
          <w:szCs w:val="24"/>
          <w:u w:val="single"/>
          <w:lang w:val="en-AU"/>
        </w:rPr>
        <w:t>PROJECTS DETAILS:</w:t>
      </w:r>
    </w:p>
    <w:p w:rsidR="00DF3945" w:rsidRPr="00DF3945" w:rsidRDefault="00DF3945" w:rsidP="002D509C">
      <w:pPr>
        <w:pStyle w:val="NoSpacing"/>
        <w:spacing w:line="360" w:lineRule="auto"/>
        <w:ind w:left="426"/>
        <w:jc w:val="both"/>
        <w:rPr>
          <w:rFonts w:ascii="Times New Roman" w:hAnsi="Times New Roman"/>
          <w:b/>
          <w:bCs/>
          <w:sz w:val="24"/>
          <w:szCs w:val="24"/>
          <w:u w:val="single"/>
          <w:lang w:val="en-AU"/>
        </w:rPr>
      </w:pPr>
    </w:p>
    <w:p w:rsidR="002D509C" w:rsidRDefault="002D509C" w:rsidP="002D509C">
      <w:pPr>
        <w:pStyle w:val="NoSpacing"/>
        <w:spacing w:line="360" w:lineRule="auto"/>
        <w:ind w:left="426"/>
        <w:jc w:val="both"/>
        <w:rPr>
          <w:rFonts w:ascii="Times New Roman" w:hAnsi="Times New Roman"/>
          <w:b/>
          <w:sz w:val="24"/>
          <w:szCs w:val="24"/>
          <w:u w:val="single"/>
          <w:lang w:val="en-AU"/>
        </w:rPr>
      </w:pPr>
      <w:proofErr w:type="gramStart"/>
      <w:r w:rsidRPr="001B7224">
        <w:rPr>
          <w:rFonts w:ascii="Times New Roman" w:hAnsi="Times New Roman"/>
          <w:b/>
          <w:sz w:val="24"/>
          <w:szCs w:val="24"/>
          <w:u w:val="single"/>
          <w:lang w:val="en-AU"/>
        </w:rPr>
        <w:t>Project  No</w:t>
      </w:r>
      <w:proofErr w:type="gramEnd"/>
      <w:r w:rsidRPr="001B7224">
        <w:rPr>
          <w:rFonts w:ascii="Times New Roman" w:hAnsi="Times New Roman"/>
          <w:b/>
          <w:sz w:val="24"/>
          <w:szCs w:val="24"/>
          <w:u w:val="single"/>
          <w:lang w:val="en-AU"/>
        </w:rPr>
        <w:t>: 1</w:t>
      </w:r>
    </w:p>
    <w:p w:rsidR="002D509C" w:rsidRPr="001B7224" w:rsidRDefault="002D509C" w:rsidP="002D509C">
      <w:pPr>
        <w:pStyle w:val="NoSpacing"/>
        <w:spacing w:line="360" w:lineRule="auto"/>
        <w:ind w:firstLine="426"/>
        <w:jc w:val="both"/>
        <w:rPr>
          <w:rFonts w:ascii="Times New Roman" w:hAnsi="Times New Roman"/>
          <w:b/>
          <w:sz w:val="24"/>
          <w:szCs w:val="24"/>
          <w:u w:val="single"/>
          <w:lang w:val="en-AU"/>
        </w:rPr>
      </w:pPr>
      <w:r>
        <w:rPr>
          <w:rFonts w:ascii="Times New Roman" w:hAnsi="Times New Roman"/>
          <w:b/>
          <w:sz w:val="24"/>
          <w:szCs w:val="24"/>
          <w:u w:val="single"/>
          <w:lang w:val="en-AU"/>
        </w:rPr>
        <w:t>Project name: APPTIVO</w:t>
      </w:r>
    </w:p>
    <w:p w:rsidR="002D509C" w:rsidRPr="001B7224" w:rsidRDefault="002D509C" w:rsidP="002D509C">
      <w:pPr>
        <w:spacing w:line="360" w:lineRule="auto"/>
        <w:ind w:firstLine="426"/>
        <w:jc w:val="both"/>
        <w:rPr>
          <w:rFonts w:ascii="Times New Roman" w:hAnsi="Times New Roman"/>
          <w:b/>
          <w:sz w:val="24"/>
          <w:szCs w:val="24"/>
          <w:lang w:val="en-AU"/>
        </w:rPr>
      </w:pPr>
      <w:r w:rsidRPr="001B7224">
        <w:rPr>
          <w:rFonts w:ascii="Times New Roman" w:hAnsi="Times New Roman"/>
          <w:b/>
          <w:sz w:val="24"/>
          <w:szCs w:val="24"/>
          <w:lang w:val="en-AU"/>
        </w:rPr>
        <w:t>Test Approach: Automation Testing.</w:t>
      </w:r>
    </w:p>
    <w:p w:rsidR="002D509C" w:rsidRPr="001B7224" w:rsidRDefault="002D509C" w:rsidP="002D509C">
      <w:pPr>
        <w:spacing w:line="360" w:lineRule="auto"/>
        <w:ind w:firstLine="426"/>
        <w:jc w:val="both"/>
        <w:rPr>
          <w:rFonts w:ascii="Times New Roman" w:hAnsi="Times New Roman"/>
          <w:b/>
          <w:sz w:val="24"/>
          <w:szCs w:val="24"/>
          <w:lang w:val="en-AU"/>
        </w:rPr>
      </w:pPr>
      <w:r w:rsidRPr="001B7224">
        <w:rPr>
          <w:rFonts w:ascii="Times New Roman" w:hAnsi="Times New Roman"/>
          <w:b/>
          <w:sz w:val="24"/>
          <w:szCs w:val="24"/>
          <w:lang w:val="en-AU"/>
        </w:rPr>
        <w:t xml:space="preserve">Tools: </w:t>
      </w:r>
      <w:r>
        <w:rPr>
          <w:rFonts w:ascii="Times New Roman" w:hAnsi="Times New Roman"/>
          <w:b/>
          <w:sz w:val="24"/>
          <w:szCs w:val="24"/>
          <w:lang w:val="en-AU"/>
        </w:rPr>
        <w:t>Selenium-WebDriver,</w:t>
      </w:r>
      <w:r w:rsidRPr="001B7224">
        <w:rPr>
          <w:rFonts w:ascii="Times New Roman" w:hAnsi="Times New Roman"/>
          <w:b/>
          <w:sz w:val="24"/>
          <w:szCs w:val="24"/>
          <w:lang w:val="en-AU"/>
        </w:rPr>
        <w:t xml:space="preserve"> TestNG,</w:t>
      </w:r>
      <w:r w:rsidR="00CD7E2F">
        <w:rPr>
          <w:rFonts w:ascii="Times New Roman" w:hAnsi="Times New Roman"/>
          <w:b/>
          <w:sz w:val="24"/>
          <w:szCs w:val="24"/>
          <w:lang w:val="en-AU"/>
        </w:rPr>
        <w:t xml:space="preserve"> </w:t>
      </w:r>
      <w:r w:rsidRPr="001B7224">
        <w:rPr>
          <w:rFonts w:ascii="Times New Roman" w:hAnsi="Times New Roman"/>
          <w:b/>
          <w:sz w:val="24"/>
          <w:szCs w:val="24"/>
          <w:lang w:val="en-AU"/>
        </w:rPr>
        <w:t>Maven</w:t>
      </w:r>
    </w:p>
    <w:p w:rsidR="00CD7E2F" w:rsidRDefault="002D509C" w:rsidP="00CD7E2F">
      <w:pPr>
        <w:spacing w:line="360" w:lineRule="auto"/>
        <w:jc w:val="both"/>
        <w:rPr>
          <w:rFonts w:ascii="Times New Roman" w:hAnsi="Times New Roman"/>
          <w:sz w:val="24"/>
          <w:szCs w:val="24"/>
        </w:rPr>
      </w:pPr>
      <w:r w:rsidRPr="001B7224">
        <w:rPr>
          <w:rFonts w:ascii="Times New Roman" w:hAnsi="Times New Roman"/>
          <w:b/>
          <w:sz w:val="24"/>
          <w:szCs w:val="24"/>
          <w:lang w:val="en-AU"/>
        </w:rPr>
        <w:t>Description:</w:t>
      </w:r>
      <w:r w:rsidRPr="001B7224">
        <w:rPr>
          <w:rFonts w:ascii="Times New Roman" w:hAnsi="Times New Roman"/>
          <w:sz w:val="24"/>
          <w:szCs w:val="24"/>
        </w:rPr>
        <w:t xml:space="preserve">  </w:t>
      </w:r>
    </w:p>
    <w:p w:rsidR="002D509C" w:rsidRPr="001B7224" w:rsidRDefault="002D509C" w:rsidP="002D509C">
      <w:pPr>
        <w:spacing w:line="360" w:lineRule="auto"/>
        <w:ind w:firstLine="426"/>
        <w:jc w:val="both"/>
        <w:rPr>
          <w:rFonts w:ascii="Times New Roman" w:hAnsi="Times New Roman"/>
          <w:b/>
          <w:sz w:val="24"/>
          <w:szCs w:val="24"/>
          <w:lang w:val="en-AU"/>
        </w:rPr>
      </w:pPr>
      <w:r w:rsidRPr="001B7224">
        <w:rPr>
          <w:rFonts w:ascii="Times New Roman" w:hAnsi="Times New Roman"/>
          <w:sz w:val="24"/>
          <w:szCs w:val="24"/>
        </w:rPr>
        <w:t xml:space="preserve">This application is </w:t>
      </w:r>
      <w:r w:rsidR="0082762F">
        <w:rPr>
          <w:rFonts w:ascii="Times New Roman" w:hAnsi="Times New Roman"/>
          <w:sz w:val="24"/>
          <w:szCs w:val="24"/>
        </w:rPr>
        <w:t xml:space="preserve">mainly focused on services like Professional </w:t>
      </w:r>
      <w:r w:rsidR="004A423E">
        <w:rPr>
          <w:rFonts w:ascii="Times New Roman" w:hAnsi="Times New Roman"/>
          <w:sz w:val="24"/>
          <w:szCs w:val="24"/>
        </w:rPr>
        <w:t>Services, Professional</w:t>
      </w:r>
      <w:r w:rsidR="0082762F">
        <w:rPr>
          <w:rFonts w:ascii="Times New Roman" w:hAnsi="Times New Roman"/>
          <w:sz w:val="24"/>
          <w:szCs w:val="24"/>
        </w:rPr>
        <w:t xml:space="preserve"> </w:t>
      </w:r>
      <w:r w:rsidR="004A423E">
        <w:rPr>
          <w:rFonts w:ascii="Times New Roman" w:hAnsi="Times New Roman"/>
          <w:sz w:val="24"/>
          <w:szCs w:val="24"/>
        </w:rPr>
        <w:t>Implementation, Salesforce</w:t>
      </w:r>
      <w:r w:rsidR="0082762F">
        <w:rPr>
          <w:rFonts w:ascii="Times New Roman" w:hAnsi="Times New Roman"/>
          <w:sz w:val="24"/>
          <w:szCs w:val="24"/>
        </w:rPr>
        <w:t xml:space="preserve"> Migration, Act </w:t>
      </w:r>
      <w:r w:rsidR="004A423E">
        <w:rPr>
          <w:rFonts w:ascii="Times New Roman" w:hAnsi="Times New Roman"/>
          <w:sz w:val="24"/>
          <w:szCs w:val="24"/>
        </w:rPr>
        <w:t xml:space="preserve">Migration, Training Package, Email Campaigns. Clients for this Travel and Hospitality, Real Estate, Manufacturing, Non-Profit and NGO, Utility and Energy. </w:t>
      </w:r>
    </w:p>
    <w:p w:rsidR="002D509C" w:rsidRPr="001B7224" w:rsidRDefault="002D509C" w:rsidP="002D509C">
      <w:pPr>
        <w:pStyle w:val="NormalWeb"/>
        <w:spacing w:line="360" w:lineRule="auto"/>
        <w:jc w:val="both"/>
        <w:rPr>
          <w:rFonts w:eastAsia="Courier New"/>
          <w:b/>
          <w:u w:val="single"/>
          <w:lang w:val="en-AU"/>
        </w:rPr>
      </w:pPr>
      <w:r w:rsidRPr="001B7224">
        <w:rPr>
          <w:rFonts w:eastAsia="Courier New"/>
          <w:b/>
          <w:u w:val="single"/>
          <w:lang w:val="en-AU"/>
        </w:rPr>
        <w:t>Roles and Responsibilities:</w:t>
      </w:r>
    </w:p>
    <w:p w:rsidR="002D509C" w:rsidRPr="001B7224" w:rsidRDefault="002D509C" w:rsidP="002D509C">
      <w:pPr>
        <w:pStyle w:val="BodyText3"/>
        <w:numPr>
          <w:ilvl w:val="0"/>
          <w:numId w:val="13"/>
        </w:numPr>
        <w:spacing w:before="120" w:after="0" w:line="360" w:lineRule="auto"/>
        <w:ind w:right="-432"/>
        <w:jc w:val="both"/>
        <w:rPr>
          <w:rFonts w:ascii="Times New Roman" w:hAnsi="Times New Roman"/>
          <w:sz w:val="24"/>
          <w:szCs w:val="24"/>
        </w:rPr>
      </w:pPr>
      <w:r w:rsidRPr="001B7224">
        <w:rPr>
          <w:rFonts w:ascii="Times New Roman" w:hAnsi="Times New Roman"/>
          <w:sz w:val="24"/>
          <w:szCs w:val="24"/>
        </w:rPr>
        <w:t>Understanding the Test cases and identifying automatable and non-automatable Test-Cases.</w:t>
      </w:r>
    </w:p>
    <w:p w:rsidR="002D509C" w:rsidRPr="001B7224" w:rsidRDefault="002D509C" w:rsidP="002D509C">
      <w:pPr>
        <w:pStyle w:val="BodyText3"/>
        <w:numPr>
          <w:ilvl w:val="0"/>
          <w:numId w:val="13"/>
        </w:numPr>
        <w:spacing w:after="0" w:line="360" w:lineRule="auto"/>
        <w:ind w:right="-432"/>
        <w:jc w:val="both"/>
        <w:rPr>
          <w:rFonts w:ascii="Times New Roman" w:hAnsi="Times New Roman"/>
          <w:sz w:val="24"/>
          <w:szCs w:val="24"/>
        </w:rPr>
      </w:pPr>
      <w:r w:rsidRPr="001B7224">
        <w:rPr>
          <w:rFonts w:ascii="Times New Roman" w:hAnsi="Times New Roman"/>
          <w:sz w:val="24"/>
          <w:szCs w:val="24"/>
        </w:rPr>
        <w:t>Involved in designing of the framework with my team from scratch.</w:t>
      </w:r>
    </w:p>
    <w:p w:rsidR="002D509C" w:rsidRPr="001B7224" w:rsidRDefault="002D509C" w:rsidP="00CD7E2F">
      <w:pPr>
        <w:pStyle w:val="NormalWeb"/>
        <w:numPr>
          <w:ilvl w:val="0"/>
          <w:numId w:val="13"/>
        </w:numPr>
        <w:spacing w:line="360" w:lineRule="auto"/>
        <w:jc w:val="both"/>
      </w:pPr>
      <w:r w:rsidRPr="001B7224">
        <w:lastRenderedPageBreak/>
        <w:t>Prepared Test Data for Framework in properties File.</w:t>
      </w:r>
    </w:p>
    <w:p w:rsidR="002D509C" w:rsidRPr="001B7224" w:rsidRDefault="002D509C" w:rsidP="00CD7E2F">
      <w:pPr>
        <w:pStyle w:val="NormalWeb"/>
        <w:numPr>
          <w:ilvl w:val="0"/>
          <w:numId w:val="13"/>
        </w:numPr>
        <w:spacing w:line="360" w:lineRule="auto"/>
        <w:jc w:val="both"/>
      </w:pPr>
      <w:r w:rsidRPr="001B7224">
        <w:t>Involved in writing and reviewing Test Scripts.</w:t>
      </w:r>
    </w:p>
    <w:p w:rsidR="002D509C" w:rsidRPr="001B7224" w:rsidRDefault="002D509C" w:rsidP="00CD7E2F">
      <w:pPr>
        <w:pStyle w:val="BodyText3"/>
        <w:numPr>
          <w:ilvl w:val="0"/>
          <w:numId w:val="13"/>
        </w:numPr>
        <w:spacing w:after="0" w:line="360" w:lineRule="auto"/>
        <w:ind w:right="-432"/>
        <w:jc w:val="both"/>
        <w:rPr>
          <w:rFonts w:ascii="Times New Roman" w:hAnsi="Times New Roman"/>
          <w:sz w:val="24"/>
          <w:szCs w:val="24"/>
        </w:rPr>
      </w:pPr>
      <w:r w:rsidRPr="001B7224">
        <w:rPr>
          <w:rFonts w:ascii="Times New Roman" w:hAnsi="Times New Roman"/>
          <w:sz w:val="24"/>
          <w:szCs w:val="24"/>
        </w:rPr>
        <w:t>Involved in identifying and implementing re-usable methods in Project specific Libraries.</w:t>
      </w:r>
    </w:p>
    <w:p w:rsidR="002D509C" w:rsidRPr="001B7224" w:rsidRDefault="002D509C" w:rsidP="00CD7E2F">
      <w:pPr>
        <w:pStyle w:val="BodyText3"/>
        <w:numPr>
          <w:ilvl w:val="0"/>
          <w:numId w:val="13"/>
        </w:numPr>
        <w:spacing w:after="0" w:line="360" w:lineRule="auto"/>
        <w:ind w:right="-432"/>
        <w:jc w:val="both"/>
        <w:rPr>
          <w:rFonts w:ascii="Times New Roman" w:hAnsi="Times New Roman"/>
          <w:sz w:val="24"/>
          <w:szCs w:val="24"/>
        </w:rPr>
      </w:pPr>
      <w:r w:rsidRPr="001B7224">
        <w:rPr>
          <w:rFonts w:ascii="Times New Roman" w:hAnsi="Times New Roman"/>
          <w:sz w:val="24"/>
          <w:szCs w:val="24"/>
        </w:rPr>
        <w:t>Experience in Developing, Modifying and Executing Test scripts.</w:t>
      </w:r>
    </w:p>
    <w:p w:rsidR="002D509C" w:rsidRPr="001B7224" w:rsidRDefault="002D509C" w:rsidP="00CD7E2F">
      <w:pPr>
        <w:pStyle w:val="BodyText3"/>
        <w:numPr>
          <w:ilvl w:val="0"/>
          <w:numId w:val="13"/>
        </w:numPr>
        <w:spacing w:after="0" w:line="360" w:lineRule="auto"/>
        <w:ind w:right="-432"/>
        <w:jc w:val="both"/>
        <w:rPr>
          <w:rFonts w:ascii="Times New Roman" w:hAnsi="Times New Roman"/>
          <w:sz w:val="24"/>
          <w:szCs w:val="24"/>
        </w:rPr>
      </w:pPr>
      <w:r w:rsidRPr="001B7224">
        <w:rPr>
          <w:rFonts w:ascii="Times New Roman" w:hAnsi="Times New Roman"/>
          <w:sz w:val="24"/>
          <w:szCs w:val="24"/>
        </w:rPr>
        <w:t>Implemented extend report tool to customize reporting.</w:t>
      </w:r>
    </w:p>
    <w:p w:rsidR="002D509C" w:rsidRPr="001B7224" w:rsidRDefault="002D509C" w:rsidP="00CD7E2F">
      <w:pPr>
        <w:pStyle w:val="Header"/>
        <w:numPr>
          <w:ilvl w:val="0"/>
          <w:numId w:val="13"/>
        </w:numPr>
        <w:tabs>
          <w:tab w:val="clear" w:pos="4320"/>
          <w:tab w:val="clear" w:pos="8640"/>
          <w:tab w:val="left" w:pos="709"/>
        </w:tabs>
        <w:spacing w:after="0" w:line="360" w:lineRule="auto"/>
        <w:jc w:val="both"/>
        <w:rPr>
          <w:rFonts w:ascii="Times New Roman" w:hAnsi="Times New Roman"/>
          <w:sz w:val="24"/>
          <w:szCs w:val="24"/>
        </w:rPr>
      </w:pPr>
      <w:r w:rsidRPr="001B7224">
        <w:rPr>
          <w:rFonts w:ascii="Times New Roman" w:hAnsi="Times New Roman"/>
          <w:sz w:val="24"/>
          <w:szCs w:val="24"/>
        </w:rPr>
        <w:t>Customized the script using parameterization techniques.</w:t>
      </w:r>
    </w:p>
    <w:p w:rsidR="002D509C" w:rsidRPr="001B7224" w:rsidRDefault="002D509C" w:rsidP="00CD7E2F">
      <w:pPr>
        <w:pStyle w:val="Header"/>
        <w:numPr>
          <w:ilvl w:val="0"/>
          <w:numId w:val="13"/>
        </w:numPr>
        <w:tabs>
          <w:tab w:val="clear" w:pos="4320"/>
          <w:tab w:val="clear" w:pos="8640"/>
          <w:tab w:val="left" w:pos="709"/>
        </w:tabs>
        <w:spacing w:after="0" w:line="360" w:lineRule="auto"/>
        <w:jc w:val="both"/>
        <w:rPr>
          <w:rFonts w:ascii="Times New Roman" w:hAnsi="Times New Roman"/>
          <w:sz w:val="24"/>
          <w:szCs w:val="24"/>
        </w:rPr>
      </w:pPr>
      <w:r w:rsidRPr="001B7224">
        <w:rPr>
          <w:rFonts w:ascii="Times New Roman" w:hAnsi="Times New Roman"/>
          <w:sz w:val="24"/>
          <w:szCs w:val="24"/>
        </w:rPr>
        <w:t>Performed Batch Execution using TestNG for my modules.</w:t>
      </w:r>
    </w:p>
    <w:p w:rsidR="002D509C" w:rsidRPr="001B7224" w:rsidRDefault="002D509C" w:rsidP="00CD7E2F">
      <w:pPr>
        <w:pStyle w:val="Header"/>
        <w:numPr>
          <w:ilvl w:val="0"/>
          <w:numId w:val="13"/>
        </w:numPr>
        <w:tabs>
          <w:tab w:val="clear" w:pos="4320"/>
          <w:tab w:val="clear" w:pos="8640"/>
          <w:tab w:val="left" w:pos="709"/>
        </w:tabs>
        <w:spacing w:after="0" w:line="360" w:lineRule="auto"/>
        <w:jc w:val="both"/>
        <w:rPr>
          <w:rFonts w:ascii="Times New Roman" w:hAnsi="Times New Roman"/>
          <w:sz w:val="24"/>
          <w:szCs w:val="24"/>
        </w:rPr>
      </w:pPr>
      <w:r w:rsidRPr="001B7224">
        <w:rPr>
          <w:rFonts w:ascii="Times New Roman" w:hAnsi="Times New Roman"/>
          <w:sz w:val="24"/>
          <w:szCs w:val="24"/>
        </w:rPr>
        <w:t>Involved in pushing the Test-Scripts to the GitHub.</w:t>
      </w:r>
    </w:p>
    <w:p w:rsidR="002D509C" w:rsidRPr="001B7224" w:rsidRDefault="002D509C" w:rsidP="00CD7E2F">
      <w:pPr>
        <w:pStyle w:val="Header"/>
        <w:numPr>
          <w:ilvl w:val="0"/>
          <w:numId w:val="13"/>
        </w:numPr>
        <w:tabs>
          <w:tab w:val="clear" w:pos="4320"/>
          <w:tab w:val="clear" w:pos="8640"/>
          <w:tab w:val="left" w:pos="709"/>
        </w:tabs>
        <w:spacing w:after="0" w:line="360" w:lineRule="auto"/>
        <w:jc w:val="both"/>
        <w:rPr>
          <w:rFonts w:ascii="Times New Roman" w:hAnsi="Times New Roman"/>
          <w:b/>
          <w:bCs/>
          <w:sz w:val="24"/>
          <w:szCs w:val="24"/>
          <w:u w:val="single"/>
          <w:lang w:val="en-IN"/>
        </w:rPr>
      </w:pPr>
      <w:r w:rsidRPr="001B7224">
        <w:rPr>
          <w:rFonts w:ascii="Times New Roman" w:eastAsia="Courier New" w:hAnsi="Times New Roman"/>
          <w:sz w:val="24"/>
          <w:szCs w:val="24"/>
          <w:lang w:val="en-AU"/>
        </w:rPr>
        <w:t>Took part in the daily stand-up meeting.</w:t>
      </w:r>
    </w:p>
    <w:p w:rsidR="002D509C" w:rsidRPr="001B7224" w:rsidRDefault="002D509C" w:rsidP="002D509C">
      <w:pPr>
        <w:pStyle w:val="NoSpacing"/>
        <w:tabs>
          <w:tab w:val="left" w:pos="426"/>
          <w:tab w:val="left" w:pos="709"/>
        </w:tabs>
        <w:spacing w:line="360" w:lineRule="auto"/>
        <w:ind w:left="426"/>
        <w:jc w:val="both"/>
        <w:rPr>
          <w:rFonts w:ascii="Times New Roman" w:hAnsi="Times New Roman"/>
          <w:b/>
          <w:bCs/>
          <w:sz w:val="24"/>
          <w:szCs w:val="24"/>
          <w:u w:val="single"/>
          <w:lang w:val="en-IN"/>
        </w:rPr>
      </w:pPr>
    </w:p>
    <w:p w:rsidR="00CD7E2F" w:rsidRDefault="00CD7E2F" w:rsidP="00CD7E2F">
      <w:pPr>
        <w:pStyle w:val="NoSpacing"/>
        <w:tabs>
          <w:tab w:val="left" w:pos="426"/>
        </w:tabs>
        <w:spacing w:line="360" w:lineRule="auto"/>
        <w:jc w:val="both"/>
        <w:rPr>
          <w:rFonts w:ascii="Times New Roman" w:hAnsi="Times New Roman"/>
          <w:b/>
          <w:bCs/>
          <w:sz w:val="24"/>
          <w:szCs w:val="24"/>
          <w:u w:val="single"/>
        </w:rPr>
      </w:pPr>
    </w:p>
    <w:p w:rsidR="002D509C" w:rsidRPr="001B7224" w:rsidRDefault="002D509C" w:rsidP="002D509C">
      <w:pPr>
        <w:pStyle w:val="NoSpacing"/>
        <w:tabs>
          <w:tab w:val="left" w:pos="426"/>
        </w:tabs>
        <w:spacing w:line="360" w:lineRule="auto"/>
        <w:ind w:left="426"/>
        <w:jc w:val="both"/>
        <w:rPr>
          <w:rFonts w:ascii="Times New Roman" w:hAnsi="Times New Roman"/>
          <w:b/>
          <w:bCs/>
          <w:sz w:val="24"/>
          <w:szCs w:val="24"/>
        </w:rPr>
      </w:pPr>
      <w:r w:rsidRPr="001B7224">
        <w:rPr>
          <w:rFonts w:ascii="Times New Roman" w:hAnsi="Times New Roman"/>
          <w:b/>
          <w:bCs/>
          <w:sz w:val="24"/>
          <w:szCs w:val="24"/>
          <w:u w:val="single"/>
        </w:rPr>
        <w:t>Project No: 2</w:t>
      </w:r>
    </w:p>
    <w:p w:rsidR="002D509C" w:rsidRPr="001B7224" w:rsidRDefault="002D509C" w:rsidP="00CD7E2F">
      <w:pPr>
        <w:spacing w:line="360" w:lineRule="auto"/>
        <w:ind w:firstLine="426"/>
        <w:jc w:val="both"/>
        <w:rPr>
          <w:rFonts w:ascii="Times New Roman" w:hAnsi="Times New Roman"/>
          <w:b/>
          <w:sz w:val="24"/>
          <w:szCs w:val="24"/>
          <w:u w:val="single"/>
        </w:rPr>
      </w:pPr>
      <w:r w:rsidRPr="001B7224">
        <w:rPr>
          <w:rFonts w:ascii="Times New Roman" w:hAnsi="Times New Roman"/>
          <w:b/>
          <w:sz w:val="24"/>
          <w:szCs w:val="24"/>
        </w:rPr>
        <w:t>Position: Automation Test Engineer</w:t>
      </w:r>
      <w:r w:rsidRPr="001B7224">
        <w:rPr>
          <w:rFonts w:ascii="Times New Roman" w:hAnsi="Times New Roman"/>
          <w:b/>
          <w:sz w:val="24"/>
          <w:szCs w:val="24"/>
        </w:rPr>
        <w:tab/>
      </w:r>
    </w:p>
    <w:p w:rsidR="00DF3945" w:rsidRPr="00DF3945" w:rsidRDefault="002D509C" w:rsidP="00CD7E2F">
      <w:pPr>
        <w:spacing w:line="360" w:lineRule="auto"/>
        <w:ind w:firstLine="426"/>
        <w:jc w:val="both"/>
        <w:rPr>
          <w:rFonts w:ascii="Times New Roman" w:hAnsi="Times New Roman"/>
          <w:b/>
          <w:bCs/>
          <w:sz w:val="24"/>
          <w:szCs w:val="24"/>
        </w:rPr>
      </w:pPr>
      <w:r w:rsidRPr="001B7224">
        <w:rPr>
          <w:rFonts w:ascii="Times New Roman" w:hAnsi="Times New Roman"/>
          <w:b/>
          <w:bCs/>
          <w:sz w:val="24"/>
          <w:szCs w:val="24"/>
          <w:u w:val="single"/>
        </w:rPr>
        <w:t>Projects</w:t>
      </w:r>
      <w:r w:rsidR="00EA4F36">
        <w:rPr>
          <w:rFonts w:ascii="Times New Roman" w:hAnsi="Times New Roman"/>
          <w:b/>
          <w:bCs/>
          <w:sz w:val="24"/>
          <w:szCs w:val="24"/>
        </w:rPr>
        <w:t>:  ePayrol</w:t>
      </w:r>
      <w:r>
        <w:rPr>
          <w:rFonts w:ascii="Times New Roman" w:hAnsi="Times New Roman"/>
          <w:b/>
          <w:bCs/>
          <w:sz w:val="24"/>
          <w:szCs w:val="24"/>
        </w:rPr>
        <w:t>l</w:t>
      </w:r>
      <w:r w:rsidR="00CD7E2F">
        <w:rPr>
          <w:rFonts w:ascii="Times New Roman" w:hAnsi="Times New Roman"/>
          <w:b/>
          <w:bCs/>
          <w:sz w:val="24"/>
          <w:szCs w:val="24"/>
        </w:rPr>
        <w:t xml:space="preserve"> </w:t>
      </w:r>
      <w:r w:rsidRPr="001B7224">
        <w:rPr>
          <w:rFonts w:ascii="Times New Roman" w:hAnsi="Times New Roman"/>
          <w:b/>
          <w:bCs/>
          <w:sz w:val="24"/>
          <w:szCs w:val="24"/>
        </w:rPr>
        <w:t>(Ecommerce Application)</w:t>
      </w:r>
    </w:p>
    <w:p w:rsidR="002D509C" w:rsidRPr="001B7224" w:rsidRDefault="002D509C" w:rsidP="002D509C">
      <w:pPr>
        <w:spacing w:line="360" w:lineRule="auto"/>
        <w:jc w:val="both"/>
        <w:rPr>
          <w:rFonts w:ascii="Times New Roman" w:hAnsi="Times New Roman"/>
          <w:b/>
          <w:bCs/>
          <w:sz w:val="24"/>
          <w:szCs w:val="24"/>
          <w:lang w:val="en-AU"/>
        </w:rPr>
      </w:pPr>
      <w:r w:rsidRPr="001B7224">
        <w:rPr>
          <w:rFonts w:ascii="Times New Roman" w:hAnsi="Times New Roman"/>
          <w:b/>
          <w:bCs/>
          <w:sz w:val="24"/>
          <w:szCs w:val="24"/>
          <w:lang w:val="en-AU"/>
        </w:rPr>
        <w:t>Description:</w:t>
      </w:r>
    </w:p>
    <w:p w:rsidR="002D509C" w:rsidRPr="00DF3945" w:rsidRDefault="002D509C" w:rsidP="00CD7E2F">
      <w:pPr>
        <w:spacing w:line="360" w:lineRule="auto"/>
        <w:ind w:firstLine="720"/>
        <w:jc w:val="both"/>
        <w:rPr>
          <w:rFonts w:ascii="Times New Roman" w:hAnsi="Times New Roman"/>
          <w:sz w:val="24"/>
          <w:szCs w:val="24"/>
        </w:rPr>
      </w:pPr>
      <w:r w:rsidRPr="001B7224">
        <w:rPr>
          <w:rFonts w:ascii="Times New Roman" w:hAnsi="Times New Roman"/>
          <w:sz w:val="24"/>
          <w:szCs w:val="24"/>
        </w:rPr>
        <w:t>This application is one of the setup information portal with end to end solution for the customer with this customer can by all the agricultural product at one centralized place. This application will allow user to choose their product from end place so for buying any th</w:t>
      </w:r>
      <w:r w:rsidR="00CD7E2F">
        <w:rPr>
          <w:rFonts w:ascii="Times New Roman" w:hAnsi="Times New Roman"/>
          <w:sz w:val="24"/>
          <w:szCs w:val="24"/>
        </w:rPr>
        <w:t>is they no need to come to shop</w:t>
      </w:r>
      <w:r w:rsidRPr="001B7224">
        <w:rPr>
          <w:rFonts w:ascii="Times New Roman" w:hAnsi="Times New Roman"/>
          <w:sz w:val="24"/>
          <w:szCs w:val="24"/>
        </w:rPr>
        <w:t>,</w:t>
      </w:r>
      <w:r w:rsidR="00CD7E2F">
        <w:rPr>
          <w:rFonts w:ascii="Times New Roman" w:hAnsi="Times New Roman"/>
          <w:sz w:val="24"/>
          <w:szCs w:val="24"/>
        </w:rPr>
        <w:t xml:space="preserve"> </w:t>
      </w:r>
      <w:r w:rsidRPr="001B7224">
        <w:rPr>
          <w:rFonts w:ascii="Times New Roman" w:hAnsi="Times New Roman"/>
          <w:sz w:val="24"/>
          <w:szCs w:val="24"/>
        </w:rPr>
        <w:t xml:space="preserve">also they can sell their goods through this application so this application will act as mediator between two end to end customers </w:t>
      </w:r>
      <w:r w:rsidR="00DF3945">
        <w:rPr>
          <w:rFonts w:ascii="Times New Roman" w:hAnsi="Times New Roman"/>
          <w:sz w:val="24"/>
          <w:szCs w:val="24"/>
        </w:rPr>
        <w:t>to sell or purchase their goods.</w:t>
      </w:r>
    </w:p>
    <w:p w:rsidR="002D509C" w:rsidRPr="001B7224" w:rsidRDefault="002D509C" w:rsidP="002D509C">
      <w:pPr>
        <w:spacing w:after="0" w:line="360" w:lineRule="auto"/>
        <w:jc w:val="both"/>
        <w:rPr>
          <w:rFonts w:ascii="Times New Roman" w:eastAsia="Courier New" w:hAnsi="Times New Roman"/>
          <w:b/>
          <w:sz w:val="24"/>
          <w:szCs w:val="24"/>
          <w:u w:val="single"/>
          <w:lang w:val="en-AU"/>
        </w:rPr>
      </w:pPr>
      <w:r w:rsidRPr="001B7224">
        <w:rPr>
          <w:rFonts w:ascii="Times New Roman" w:eastAsia="Courier New" w:hAnsi="Times New Roman"/>
          <w:b/>
          <w:sz w:val="24"/>
          <w:szCs w:val="24"/>
          <w:u w:val="single"/>
          <w:lang w:val="en-AU"/>
        </w:rPr>
        <w:t>Roles and Responsibilities:</w:t>
      </w:r>
    </w:p>
    <w:p w:rsidR="002D509C" w:rsidRPr="00CD7E2F" w:rsidRDefault="002D509C" w:rsidP="00CD7E2F">
      <w:pPr>
        <w:pStyle w:val="ListParagraph"/>
        <w:numPr>
          <w:ilvl w:val="0"/>
          <w:numId w:val="18"/>
        </w:numPr>
        <w:suppressAutoHyphens/>
        <w:spacing w:after="0" w:line="360" w:lineRule="auto"/>
        <w:jc w:val="both"/>
        <w:rPr>
          <w:rFonts w:ascii="Times New Roman" w:hAnsi="Times New Roman"/>
          <w:sz w:val="24"/>
          <w:szCs w:val="24"/>
        </w:rPr>
      </w:pPr>
      <w:r w:rsidRPr="00CD7E2F">
        <w:rPr>
          <w:rFonts w:ascii="Times New Roman" w:hAnsi="Times New Roman"/>
          <w:sz w:val="24"/>
          <w:szCs w:val="24"/>
        </w:rPr>
        <w:t xml:space="preserve">Involved in understanding Business Requirement Specification. </w:t>
      </w:r>
    </w:p>
    <w:p w:rsidR="002D509C" w:rsidRPr="00CD7E2F" w:rsidRDefault="002D509C" w:rsidP="00CD7E2F">
      <w:pPr>
        <w:pStyle w:val="ListParagraph"/>
        <w:numPr>
          <w:ilvl w:val="0"/>
          <w:numId w:val="18"/>
        </w:numPr>
        <w:suppressAutoHyphens/>
        <w:autoSpaceDE w:val="0"/>
        <w:spacing w:after="0" w:line="360" w:lineRule="auto"/>
        <w:jc w:val="both"/>
        <w:rPr>
          <w:rFonts w:ascii="Times New Roman" w:hAnsi="Times New Roman"/>
          <w:sz w:val="24"/>
          <w:szCs w:val="24"/>
        </w:rPr>
      </w:pPr>
      <w:r w:rsidRPr="00CD7E2F">
        <w:rPr>
          <w:rFonts w:ascii="Times New Roman" w:hAnsi="Times New Roman"/>
          <w:sz w:val="24"/>
          <w:szCs w:val="24"/>
        </w:rPr>
        <w:t>Understanding the flow.</w:t>
      </w:r>
    </w:p>
    <w:p w:rsidR="002D509C" w:rsidRPr="00CD7E2F" w:rsidRDefault="002D509C" w:rsidP="00CD7E2F">
      <w:pPr>
        <w:pStyle w:val="ListParagraph"/>
        <w:numPr>
          <w:ilvl w:val="0"/>
          <w:numId w:val="18"/>
        </w:numPr>
        <w:suppressAutoHyphens/>
        <w:autoSpaceDE w:val="0"/>
        <w:spacing w:after="0" w:line="360" w:lineRule="auto"/>
        <w:jc w:val="both"/>
        <w:rPr>
          <w:rFonts w:ascii="Times New Roman" w:hAnsi="Times New Roman"/>
          <w:sz w:val="24"/>
          <w:szCs w:val="24"/>
        </w:rPr>
      </w:pPr>
      <w:r w:rsidRPr="00CD7E2F">
        <w:rPr>
          <w:rFonts w:ascii="Times New Roman" w:hAnsi="Times New Roman"/>
          <w:sz w:val="24"/>
          <w:szCs w:val="24"/>
        </w:rPr>
        <w:t>Took part in the walk-</w:t>
      </w:r>
      <w:r w:rsidR="004A423E" w:rsidRPr="00CD7E2F">
        <w:rPr>
          <w:rFonts w:ascii="Times New Roman" w:hAnsi="Times New Roman"/>
          <w:sz w:val="24"/>
          <w:szCs w:val="24"/>
        </w:rPr>
        <w:t>through of</w:t>
      </w:r>
      <w:r w:rsidRPr="00CD7E2F">
        <w:rPr>
          <w:rFonts w:ascii="Times New Roman" w:hAnsi="Times New Roman"/>
          <w:sz w:val="24"/>
          <w:szCs w:val="24"/>
        </w:rPr>
        <w:t xml:space="preserve"> the application</w:t>
      </w:r>
    </w:p>
    <w:p w:rsidR="002D509C" w:rsidRPr="00CD7E2F" w:rsidRDefault="002D509C" w:rsidP="00CD7E2F">
      <w:pPr>
        <w:pStyle w:val="ListParagraph"/>
        <w:numPr>
          <w:ilvl w:val="0"/>
          <w:numId w:val="18"/>
        </w:numPr>
        <w:suppressAutoHyphens/>
        <w:autoSpaceDE w:val="0"/>
        <w:spacing w:after="0" w:line="360" w:lineRule="auto"/>
        <w:jc w:val="both"/>
        <w:rPr>
          <w:rFonts w:ascii="Times New Roman" w:hAnsi="Times New Roman"/>
          <w:sz w:val="24"/>
          <w:szCs w:val="24"/>
        </w:rPr>
      </w:pPr>
      <w:r w:rsidRPr="00CD7E2F">
        <w:rPr>
          <w:rFonts w:ascii="Times New Roman" w:hAnsi="Times New Roman"/>
          <w:sz w:val="24"/>
          <w:szCs w:val="24"/>
        </w:rPr>
        <w:t>Involved in identifying Test scenarios and writing corresponding Test-cases and reviewing the same.</w:t>
      </w:r>
    </w:p>
    <w:p w:rsidR="002D509C" w:rsidRPr="00CD7E2F" w:rsidRDefault="002D509C" w:rsidP="00CD7E2F">
      <w:pPr>
        <w:pStyle w:val="ListParagraph"/>
        <w:numPr>
          <w:ilvl w:val="0"/>
          <w:numId w:val="18"/>
        </w:numPr>
        <w:suppressAutoHyphens/>
        <w:autoSpaceDE w:val="0"/>
        <w:spacing w:after="0" w:line="360" w:lineRule="auto"/>
        <w:jc w:val="both"/>
        <w:rPr>
          <w:rFonts w:ascii="Times New Roman" w:hAnsi="Times New Roman"/>
          <w:sz w:val="24"/>
          <w:szCs w:val="24"/>
        </w:rPr>
      </w:pPr>
      <w:r w:rsidRPr="00CD7E2F">
        <w:rPr>
          <w:rFonts w:ascii="Times New Roman" w:hAnsi="Times New Roman"/>
          <w:sz w:val="24"/>
          <w:szCs w:val="24"/>
        </w:rPr>
        <w:t>Performed UI testing of the application.</w:t>
      </w:r>
    </w:p>
    <w:p w:rsidR="002D509C" w:rsidRPr="00CD7E2F" w:rsidRDefault="002D509C" w:rsidP="00CD7E2F">
      <w:pPr>
        <w:pStyle w:val="ListParagraph"/>
        <w:numPr>
          <w:ilvl w:val="0"/>
          <w:numId w:val="18"/>
        </w:numPr>
        <w:suppressAutoHyphens/>
        <w:autoSpaceDE w:val="0"/>
        <w:spacing w:after="0" w:line="360" w:lineRule="auto"/>
        <w:jc w:val="both"/>
        <w:rPr>
          <w:rFonts w:ascii="Times New Roman" w:hAnsi="Times New Roman"/>
          <w:sz w:val="24"/>
          <w:szCs w:val="24"/>
        </w:rPr>
      </w:pPr>
      <w:r w:rsidRPr="00CD7E2F">
        <w:rPr>
          <w:rFonts w:ascii="Times New Roman" w:hAnsi="Times New Roman"/>
          <w:sz w:val="24"/>
          <w:szCs w:val="24"/>
        </w:rPr>
        <w:t>Performed various types of testing to meet the business requirements.</w:t>
      </w:r>
    </w:p>
    <w:p w:rsidR="002D509C" w:rsidRPr="00CD7E2F" w:rsidRDefault="002D509C" w:rsidP="00CD7E2F">
      <w:pPr>
        <w:pStyle w:val="ListParagraph"/>
        <w:widowControl w:val="0"/>
        <w:numPr>
          <w:ilvl w:val="0"/>
          <w:numId w:val="18"/>
        </w:numPr>
        <w:suppressAutoHyphens/>
        <w:autoSpaceDE w:val="0"/>
        <w:spacing w:after="0" w:line="360" w:lineRule="auto"/>
        <w:jc w:val="both"/>
        <w:rPr>
          <w:rFonts w:ascii="Times New Roman" w:hAnsi="Times New Roman"/>
          <w:sz w:val="24"/>
          <w:szCs w:val="24"/>
        </w:rPr>
      </w:pPr>
      <w:r w:rsidRPr="00CD7E2F">
        <w:rPr>
          <w:rFonts w:ascii="Times New Roman" w:hAnsi="Times New Roman"/>
          <w:sz w:val="24"/>
          <w:szCs w:val="24"/>
        </w:rPr>
        <w:t>Provided KT of the application.</w:t>
      </w:r>
    </w:p>
    <w:p w:rsidR="002D509C" w:rsidRPr="00CD7E2F" w:rsidRDefault="002D509C" w:rsidP="00CD7E2F">
      <w:pPr>
        <w:pStyle w:val="ListParagraph"/>
        <w:widowControl w:val="0"/>
        <w:numPr>
          <w:ilvl w:val="0"/>
          <w:numId w:val="18"/>
        </w:numPr>
        <w:suppressAutoHyphens/>
        <w:autoSpaceDE w:val="0"/>
        <w:spacing w:after="0" w:line="360" w:lineRule="auto"/>
        <w:jc w:val="both"/>
        <w:rPr>
          <w:rFonts w:ascii="Times New Roman" w:hAnsi="Times New Roman"/>
          <w:sz w:val="24"/>
          <w:szCs w:val="24"/>
        </w:rPr>
      </w:pPr>
      <w:r w:rsidRPr="00CD7E2F">
        <w:rPr>
          <w:rFonts w:ascii="Times New Roman" w:hAnsi="Times New Roman"/>
          <w:sz w:val="24"/>
          <w:szCs w:val="24"/>
        </w:rPr>
        <w:t xml:space="preserve">Tracked defects and raised them using </w:t>
      </w:r>
      <w:r w:rsidRPr="00CD7E2F">
        <w:rPr>
          <w:rFonts w:ascii="Times New Roman" w:hAnsi="Times New Roman"/>
          <w:b/>
          <w:sz w:val="24"/>
          <w:szCs w:val="24"/>
        </w:rPr>
        <w:t>Jira</w:t>
      </w:r>
      <w:r w:rsidRPr="00CD7E2F">
        <w:rPr>
          <w:rFonts w:ascii="Times New Roman" w:hAnsi="Times New Roman"/>
          <w:sz w:val="24"/>
          <w:szCs w:val="24"/>
        </w:rPr>
        <w:t>.</w:t>
      </w:r>
      <w:bookmarkStart w:id="0" w:name="_PictureBullets"/>
      <w:bookmarkEnd w:id="0"/>
    </w:p>
    <w:p w:rsidR="004A423E" w:rsidRDefault="004A423E" w:rsidP="002D509C">
      <w:pPr>
        <w:spacing w:before="40" w:line="360" w:lineRule="auto"/>
        <w:jc w:val="both"/>
        <w:rPr>
          <w:rFonts w:ascii="Times New Roman" w:eastAsia="Courier New" w:hAnsi="Times New Roman"/>
          <w:b/>
          <w:sz w:val="24"/>
          <w:szCs w:val="24"/>
          <w:u w:val="single"/>
          <w:lang w:val="en-AU"/>
        </w:rPr>
      </w:pPr>
    </w:p>
    <w:p w:rsidR="00EA4F36" w:rsidRDefault="00EA4F36" w:rsidP="002D509C">
      <w:pPr>
        <w:spacing w:before="40" w:line="360" w:lineRule="auto"/>
        <w:jc w:val="both"/>
        <w:rPr>
          <w:rFonts w:ascii="Times New Roman" w:eastAsia="Courier New" w:hAnsi="Times New Roman"/>
          <w:b/>
          <w:sz w:val="24"/>
          <w:szCs w:val="24"/>
          <w:u w:val="single"/>
          <w:lang w:val="en-AU"/>
        </w:rPr>
      </w:pPr>
    </w:p>
    <w:p w:rsidR="00EA4F36" w:rsidRDefault="00EA4F36" w:rsidP="002D509C">
      <w:pPr>
        <w:spacing w:before="40" w:line="360" w:lineRule="auto"/>
        <w:jc w:val="both"/>
        <w:rPr>
          <w:rFonts w:ascii="Times New Roman" w:eastAsia="Courier New" w:hAnsi="Times New Roman"/>
          <w:b/>
          <w:sz w:val="24"/>
          <w:szCs w:val="24"/>
          <w:u w:val="single"/>
          <w:lang w:val="en-AU"/>
        </w:rPr>
      </w:pPr>
    </w:p>
    <w:p w:rsidR="002D509C" w:rsidRPr="002D509C" w:rsidRDefault="002D509C" w:rsidP="002D509C">
      <w:pPr>
        <w:spacing w:before="40" w:line="360" w:lineRule="auto"/>
        <w:jc w:val="both"/>
        <w:rPr>
          <w:rFonts w:ascii="Times New Roman" w:eastAsia="Courier New" w:hAnsi="Times New Roman"/>
          <w:b/>
          <w:sz w:val="24"/>
          <w:szCs w:val="24"/>
          <w:u w:val="single"/>
          <w:lang w:val="en-AU"/>
        </w:rPr>
      </w:pPr>
      <w:r w:rsidRPr="002D509C">
        <w:rPr>
          <w:rFonts w:ascii="Times New Roman" w:eastAsia="Courier New" w:hAnsi="Times New Roman"/>
          <w:b/>
          <w:sz w:val="24"/>
          <w:szCs w:val="24"/>
          <w:u w:val="single"/>
          <w:lang w:val="en-AU"/>
        </w:rPr>
        <w:t>Personal Skills</w:t>
      </w:r>
    </w:p>
    <w:p w:rsidR="002D509C" w:rsidRPr="00EA4F36" w:rsidRDefault="002D509C" w:rsidP="00EA4F36">
      <w:pPr>
        <w:pStyle w:val="ListParagraph"/>
        <w:numPr>
          <w:ilvl w:val="0"/>
          <w:numId w:val="19"/>
        </w:numPr>
        <w:suppressAutoHyphens/>
        <w:spacing w:after="0" w:line="360" w:lineRule="auto"/>
        <w:jc w:val="both"/>
        <w:rPr>
          <w:rFonts w:ascii="Times New Roman" w:hAnsi="Times New Roman"/>
          <w:sz w:val="24"/>
          <w:szCs w:val="24"/>
        </w:rPr>
      </w:pPr>
      <w:r w:rsidRPr="00EA4F36">
        <w:rPr>
          <w:rFonts w:ascii="Times New Roman" w:hAnsi="Times New Roman"/>
          <w:sz w:val="24"/>
          <w:szCs w:val="24"/>
        </w:rPr>
        <w:t>Team Player, good leadership qualities.</w:t>
      </w:r>
    </w:p>
    <w:p w:rsidR="002D509C" w:rsidRPr="00EA4F36" w:rsidRDefault="002D509C" w:rsidP="00EA4F36">
      <w:pPr>
        <w:pStyle w:val="ListParagraph"/>
        <w:numPr>
          <w:ilvl w:val="0"/>
          <w:numId w:val="19"/>
        </w:numPr>
        <w:suppressAutoHyphens/>
        <w:spacing w:after="0" w:line="360" w:lineRule="auto"/>
        <w:jc w:val="both"/>
        <w:rPr>
          <w:rFonts w:ascii="Times New Roman" w:hAnsi="Times New Roman"/>
          <w:sz w:val="24"/>
          <w:szCs w:val="24"/>
        </w:rPr>
      </w:pPr>
      <w:r w:rsidRPr="00EA4F36">
        <w:rPr>
          <w:rFonts w:ascii="Times New Roman" w:hAnsi="Times New Roman"/>
          <w:sz w:val="24"/>
          <w:szCs w:val="24"/>
        </w:rPr>
        <w:t>Excellent communication skills.</w:t>
      </w:r>
    </w:p>
    <w:p w:rsidR="004A423E" w:rsidRDefault="002D509C" w:rsidP="00EA4F36">
      <w:pPr>
        <w:pStyle w:val="ListParagraph"/>
        <w:numPr>
          <w:ilvl w:val="0"/>
          <w:numId w:val="19"/>
        </w:numPr>
        <w:suppressAutoHyphens/>
        <w:spacing w:after="200" w:line="360" w:lineRule="auto"/>
        <w:jc w:val="both"/>
        <w:rPr>
          <w:rFonts w:ascii="Times New Roman" w:hAnsi="Times New Roman"/>
          <w:sz w:val="24"/>
          <w:szCs w:val="24"/>
        </w:rPr>
      </w:pPr>
      <w:r w:rsidRPr="00EA4F36">
        <w:rPr>
          <w:rFonts w:ascii="Times New Roman" w:hAnsi="Times New Roman"/>
          <w:sz w:val="24"/>
          <w:szCs w:val="24"/>
        </w:rPr>
        <w:t>Appreciated for my ability to quickly learn new skills.</w:t>
      </w:r>
    </w:p>
    <w:p w:rsidR="00EA4F36" w:rsidRDefault="005B0379" w:rsidP="00EA4F36">
      <w:pPr>
        <w:suppressAutoHyphens/>
        <w:spacing w:after="200" w:line="360" w:lineRule="auto"/>
        <w:jc w:val="both"/>
        <w:rPr>
          <w:rFonts w:ascii="Times New Roman" w:hAnsi="Times New Roman"/>
          <w:b/>
          <w:bCs/>
          <w:sz w:val="24"/>
          <w:szCs w:val="24"/>
          <w:u w:val="single"/>
        </w:rPr>
      </w:pPr>
      <w:r w:rsidRPr="005B0379">
        <w:rPr>
          <w:rFonts w:ascii="Times New Roman" w:hAnsi="Times New Roman"/>
          <w:b/>
          <w:bCs/>
          <w:sz w:val="24"/>
          <w:szCs w:val="24"/>
          <w:u w:val="single"/>
        </w:rPr>
        <w:t>Personal Details</w:t>
      </w:r>
    </w:p>
    <w:p w:rsidR="005B0379" w:rsidRDefault="005B0379" w:rsidP="00EA4F36">
      <w:pPr>
        <w:suppressAutoHyphens/>
        <w:spacing w:after="200" w:line="360" w:lineRule="auto"/>
        <w:jc w:val="both"/>
        <w:rPr>
          <w:rFonts w:ascii="Times New Roman" w:hAnsi="Times New Roman"/>
          <w:b/>
          <w:bCs/>
          <w:sz w:val="24"/>
          <w:szCs w:val="24"/>
        </w:rPr>
      </w:pPr>
      <w:r w:rsidRPr="00810B6C">
        <w:rPr>
          <w:rFonts w:ascii="Times New Roman" w:hAnsi="Times New Roman"/>
          <w:b/>
          <w:bCs/>
          <w:sz w:val="24"/>
          <w:szCs w:val="24"/>
          <w:u w:val="single"/>
        </w:rPr>
        <w:t>Date of Birth</w:t>
      </w:r>
      <w:r>
        <w:rPr>
          <w:rFonts w:ascii="Times New Roman" w:hAnsi="Times New Roman"/>
          <w:b/>
          <w:bCs/>
          <w:sz w:val="24"/>
          <w:szCs w:val="24"/>
        </w:rPr>
        <w:t>: 28/03/1994</w:t>
      </w:r>
    </w:p>
    <w:p w:rsidR="005B0379" w:rsidRDefault="005B0379" w:rsidP="00EA4F36">
      <w:pPr>
        <w:suppressAutoHyphens/>
        <w:spacing w:after="200" w:line="360" w:lineRule="auto"/>
        <w:jc w:val="both"/>
        <w:rPr>
          <w:rFonts w:ascii="Times New Roman" w:hAnsi="Times New Roman"/>
          <w:b/>
          <w:bCs/>
          <w:sz w:val="24"/>
          <w:szCs w:val="24"/>
        </w:rPr>
      </w:pPr>
      <w:r w:rsidRPr="00810B6C">
        <w:rPr>
          <w:rFonts w:ascii="Times New Roman" w:hAnsi="Times New Roman"/>
          <w:b/>
          <w:bCs/>
          <w:sz w:val="24"/>
          <w:szCs w:val="24"/>
          <w:u w:val="single"/>
        </w:rPr>
        <w:t>Gender</w:t>
      </w:r>
      <w:r>
        <w:rPr>
          <w:rFonts w:ascii="Times New Roman" w:hAnsi="Times New Roman"/>
          <w:b/>
          <w:bCs/>
          <w:sz w:val="24"/>
          <w:szCs w:val="24"/>
        </w:rPr>
        <w:t>: Male</w:t>
      </w:r>
    </w:p>
    <w:p w:rsidR="005B0379" w:rsidRDefault="005B0379" w:rsidP="00EA4F36">
      <w:pPr>
        <w:suppressAutoHyphens/>
        <w:spacing w:after="200" w:line="360" w:lineRule="auto"/>
        <w:jc w:val="both"/>
        <w:rPr>
          <w:rFonts w:ascii="Times New Roman" w:hAnsi="Times New Roman"/>
          <w:b/>
          <w:bCs/>
          <w:sz w:val="24"/>
          <w:szCs w:val="24"/>
        </w:rPr>
      </w:pPr>
      <w:r w:rsidRPr="00810B6C">
        <w:rPr>
          <w:rFonts w:ascii="Times New Roman" w:hAnsi="Times New Roman"/>
          <w:b/>
          <w:bCs/>
          <w:sz w:val="24"/>
          <w:szCs w:val="24"/>
          <w:u w:val="single"/>
        </w:rPr>
        <w:t>Languages Known</w:t>
      </w:r>
      <w:r>
        <w:rPr>
          <w:rFonts w:ascii="Times New Roman" w:hAnsi="Times New Roman"/>
          <w:b/>
          <w:bCs/>
          <w:sz w:val="24"/>
          <w:szCs w:val="24"/>
        </w:rPr>
        <w:t>: English, Hindi, Malayalam.</w:t>
      </w:r>
    </w:p>
    <w:p w:rsidR="00810B6C" w:rsidRDefault="005B0379" w:rsidP="00EA4F36">
      <w:pPr>
        <w:suppressAutoHyphens/>
        <w:spacing w:after="200" w:line="360" w:lineRule="auto"/>
        <w:jc w:val="both"/>
        <w:rPr>
          <w:rFonts w:ascii="Times New Roman" w:hAnsi="Times New Roman"/>
          <w:b/>
          <w:bCs/>
          <w:sz w:val="24"/>
          <w:szCs w:val="24"/>
        </w:rPr>
      </w:pPr>
      <w:r w:rsidRPr="00810B6C">
        <w:rPr>
          <w:rFonts w:ascii="Times New Roman" w:hAnsi="Times New Roman"/>
          <w:b/>
          <w:bCs/>
          <w:sz w:val="24"/>
          <w:szCs w:val="24"/>
          <w:u w:val="single"/>
        </w:rPr>
        <w:t>Temporary Address</w:t>
      </w:r>
      <w:r>
        <w:rPr>
          <w:rFonts w:ascii="Times New Roman" w:hAnsi="Times New Roman"/>
          <w:b/>
          <w:bCs/>
          <w:sz w:val="24"/>
          <w:szCs w:val="24"/>
        </w:rPr>
        <w:t>: Ma</w:t>
      </w:r>
      <w:r w:rsidR="001763F4">
        <w:rPr>
          <w:rFonts w:ascii="Times New Roman" w:hAnsi="Times New Roman"/>
          <w:b/>
          <w:bCs/>
          <w:sz w:val="24"/>
          <w:szCs w:val="24"/>
        </w:rPr>
        <w:t xml:space="preserve">dhav P.G </w:t>
      </w:r>
      <w:bookmarkStart w:id="1" w:name="_GoBack"/>
      <w:bookmarkEnd w:id="1"/>
      <w:r w:rsidR="00810B6C">
        <w:rPr>
          <w:rFonts w:ascii="Times New Roman" w:hAnsi="Times New Roman"/>
          <w:b/>
          <w:bCs/>
          <w:sz w:val="24"/>
          <w:szCs w:val="24"/>
        </w:rPr>
        <w:t xml:space="preserve">for Gents House </w:t>
      </w:r>
      <w:proofErr w:type="gramStart"/>
      <w:r w:rsidR="00810B6C">
        <w:rPr>
          <w:rFonts w:ascii="Times New Roman" w:hAnsi="Times New Roman"/>
          <w:b/>
          <w:bCs/>
          <w:sz w:val="24"/>
          <w:szCs w:val="24"/>
        </w:rPr>
        <w:t>no:-</w:t>
      </w:r>
      <w:proofErr w:type="gramEnd"/>
      <w:r w:rsidR="00810B6C">
        <w:rPr>
          <w:rFonts w:ascii="Times New Roman" w:hAnsi="Times New Roman"/>
          <w:b/>
          <w:bCs/>
          <w:sz w:val="24"/>
          <w:szCs w:val="24"/>
        </w:rPr>
        <w:t>33,Church St,K R Garden,Murgeshpallya,Bengaluru,Karnataka(560017).</w:t>
      </w:r>
    </w:p>
    <w:p w:rsidR="00810B6C" w:rsidRPr="005B0379" w:rsidRDefault="00810B6C" w:rsidP="00EA4F36">
      <w:pPr>
        <w:suppressAutoHyphens/>
        <w:spacing w:after="200" w:line="360" w:lineRule="auto"/>
        <w:jc w:val="both"/>
        <w:rPr>
          <w:rFonts w:ascii="Times New Roman" w:hAnsi="Times New Roman"/>
          <w:b/>
          <w:bCs/>
          <w:sz w:val="24"/>
          <w:szCs w:val="24"/>
        </w:rPr>
      </w:pPr>
      <w:r>
        <w:rPr>
          <w:rFonts w:ascii="Times New Roman" w:hAnsi="Times New Roman"/>
          <w:b/>
          <w:bCs/>
          <w:sz w:val="24"/>
          <w:szCs w:val="24"/>
        </w:rPr>
        <w:t xml:space="preserve">Permanent Address: HIG1/37 MP HB COLONY OLD </w:t>
      </w:r>
      <w:proofErr w:type="gramStart"/>
      <w:r>
        <w:rPr>
          <w:rFonts w:ascii="Times New Roman" w:hAnsi="Times New Roman"/>
          <w:b/>
          <w:bCs/>
          <w:sz w:val="24"/>
          <w:szCs w:val="24"/>
        </w:rPr>
        <w:t>BORSI ,DURG</w:t>
      </w:r>
      <w:proofErr w:type="gramEnd"/>
      <w:r>
        <w:rPr>
          <w:rFonts w:ascii="Times New Roman" w:hAnsi="Times New Roman"/>
          <w:b/>
          <w:bCs/>
          <w:sz w:val="24"/>
          <w:szCs w:val="24"/>
        </w:rPr>
        <w:t xml:space="preserve"> CHHATTISGARH(491001)</w:t>
      </w:r>
    </w:p>
    <w:p w:rsidR="00EA4F36" w:rsidRDefault="00EA4F36" w:rsidP="00EA4F36">
      <w:pPr>
        <w:suppressAutoHyphens/>
        <w:spacing w:after="200" w:line="360" w:lineRule="auto"/>
        <w:jc w:val="both"/>
        <w:rPr>
          <w:rFonts w:ascii="Times New Roman" w:hAnsi="Times New Roman"/>
          <w:sz w:val="24"/>
          <w:szCs w:val="24"/>
        </w:rPr>
      </w:pPr>
    </w:p>
    <w:p w:rsidR="00EA4F36" w:rsidRDefault="00EA4F36" w:rsidP="00EA4F36">
      <w:pPr>
        <w:suppressAutoHyphens/>
        <w:spacing w:after="200" w:line="360" w:lineRule="auto"/>
        <w:jc w:val="both"/>
        <w:rPr>
          <w:rFonts w:ascii="Times New Roman" w:hAnsi="Times New Roman"/>
          <w:sz w:val="24"/>
          <w:szCs w:val="24"/>
        </w:rPr>
      </w:pPr>
    </w:p>
    <w:p w:rsidR="00EA4F36" w:rsidRPr="00EA4F36" w:rsidRDefault="00EA4F36" w:rsidP="00EA4F36">
      <w:pPr>
        <w:suppressAutoHyphens/>
        <w:spacing w:after="200" w:line="360" w:lineRule="auto"/>
        <w:jc w:val="both"/>
        <w:rPr>
          <w:rFonts w:ascii="Times New Roman" w:hAnsi="Times New Roman"/>
          <w:sz w:val="24"/>
          <w:szCs w:val="24"/>
        </w:rPr>
      </w:pPr>
    </w:p>
    <w:p w:rsidR="002D509C" w:rsidRPr="002D509C" w:rsidRDefault="002D509C" w:rsidP="002D509C">
      <w:pPr>
        <w:suppressAutoHyphens/>
        <w:spacing w:after="200" w:line="360" w:lineRule="auto"/>
        <w:jc w:val="both"/>
        <w:rPr>
          <w:rFonts w:ascii="Times New Roman" w:hAnsi="Times New Roman"/>
          <w:b/>
          <w:bCs/>
          <w:sz w:val="24"/>
          <w:szCs w:val="24"/>
          <w:u w:val="single"/>
        </w:rPr>
      </w:pPr>
      <w:r>
        <w:rPr>
          <w:rFonts w:ascii="Times New Roman" w:hAnsi="Times New Roman"/>
          <w:b/>
          <w:bCs/>
          <w:sz w:val="24"/>
          <w:szCs w:val="24"/>
          <w:u w:val="single"/>
        </w:rPr>
        <w:t>D</w:t>
      </w:r>
      <w:r w:rsidRPr="002D509C">
        <w:rPr>
          <w:rFonts w:ascii="Times New Roman" w:hAnsi="Times New Roman"/>
          <w:b/>
          <w:bCs/>
          <w:sz w:val="24"/>
          <w:szCs w:val="24"/>
          <w:u w:val="single"/>
        </w:rPr>
        <w:t>eclaration</w:t>
      </w:r>
      <w:r>
        <w:rPr>
          <w:rFonts w:ascii="Times New Roman" w:hAnsi="Times New Roman"/>
          <w:b/>
          <w:bCs/>
          <w:sz w:val="24"/>
          <w:szCs w:val="24"/>
          <w:u w:val="single"/>
        </w:rPr>
        <w:t>:</w:t>
      </w:r>
    </w:p>
    <w:p w:rsidR="002D509C" w:rsidRDefault="002D509C" w:rsidP="002D509C">
      <w:pPr>
        <w:suppressAutoHyphens/>
        <w:spacing w:after="0" w:line="288" w:lineRule="auto"/>
        <w:rPr>
          <w:rFonts w:ascii="Times New Roman" w:eastAsia="Times New Roman" w:hAnsi="Times New Roman" w:cs="Times New Roman"/>
          <w:sz w:val="24"/>
        </w:rPr>
      </w:pPr>
      <w:r>
        <w:rPr>
          <w:rFonts w:ascii="Times New Roman" w:eastAsia="Times New Roman" w:hAnsi="Times New Roman" w:cs="Times New Roman"/>
          <w:sz w:val="24"/>
        </w:rPr>
        <w:t>I hereby declare that the information furnished above is true to the best of my knowledge.</w:t>
      </w:r>
    </w:p>
    <w:p w:rsidR="002D509C" w:rsidRDefault="002D509C" w:rsidP="002D509C">
      <w:pPr>
        <w:suppressAutoHyphens/>
        <w:spacing w:after="0" w:line="288" w:lineRule="auto"/>
        <w:rPr>
          <w:rFonts w:ascii="Times New Roman" w:eastAsia="Times New Roman" w:hAnsi="Times New Roman" w:cs="Times New Roman"/>
          <w:sz w:val="24"/>
        </w:rPr>
      </w:pPr>
    </w:p>
    <w:p w:rsidR="002D509C" w:rsidRDefault="002D509C" w:rsidP="002D509C">
      <w:pPr>
        <w:suppressAutoHyphens/>
        <w:spacing w:after="200" w:line="360" w:lineRule="auto"/>
        <w:jc w:val="both"/>
        <w:rPr>
          <w:rFonts w:ascii="Times New Roman" w:hAnsi="Times New Roman"/>
          <w:sz w:val="24"/>
          <w:szCs w:val="24"/>
        </w:rPr>
      </w:pPr>
    </w:p>
    <w:p w:rsidR="002D509C" w:rsidRDefault="002D509C" w:rsidP="002D509C">
      <w:pPr>
        <w:spacing w:line="360" w:lineRule="auto"/>
        <w:jc w:val="both"/>
        <w:rPr>
          <w:rFonts w:ascii="Times New Roman" w:hAnsi="Times New Roman"/>
          <w:b/>
          <w:sz w:val="24"/>
          <w:szCs w:val="24"/>
        </w:rPr>
      </w:pPr>
      <w:r w:rsidRPr="00F01421">
        <w:rPr>
          <w:rFonts w:ascii="Times New Roman" w:hAnsi="Times New Roman"/>
          <w:b/>
          <w:sz w:val="24"/>
          <w:szCs w:val="24"/>
        </w:rPr>
        <w:t>Place:</w:t>
      </w:r>
      <w:r>
        <w:rPr>
          <w:rFonts w:ascii="Times New Roman" w:hAnsi="Times New Roman"/>
          <w:b/>
          <w:sz w:val="24"/>
          <w:szCs w:val="24"/>
        </w:rPr>
        <w:t xml:space="preserve"> </w:t>
      </w:r>
      <w:r w:rsidRPr="00F01421">
        <w:rPr>
          <w:rFonts w:ascii="Times New Roman" w:hAnsi="Times New Roman"/>
          <w:b/>
          <w:sz w:val="24"/>
          <w:szCs w:val="24"/>
        </w:rPr>
        <w:t>Bangalore</w:t>
      </w:r>
    </w:p>
    <w:p w:rsidR="006A5DCA" w:rsidRPr="0060538A" w:rsidRDefault="002D509C" w:rsidP="0060538A">
      <w:pPr>
        <w:spacing w:line="360" w:lineRule="auto"/>
        <w:jc w:val="both"/>
        <w:rPr>
          <w:rFonts w:ascii="Times New Roman" w:hAnsi="Times New Roman"/>
          <w:b/>
          <w:sz w:val="24"/>
          <w:szCs w:val="24"/>
        </w:rPr>
      </w:pPr>
      <w:r>
        <w:rPr>
          <w:rFonts w:ascii="Times New Roman" w:hAnsi="Times New Roman"/>
          <w:b/>
          <w:sz w:val="24"/>
          <w:szCs w:val="24"/>
        </w:rPr>
        <w:t>Date: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Sanjay</w:t>
      </w:r>
      <w:r w:rsidR="00DF3945">
        <w:rPr>
          <w:rFonts w:ascii="Times New Roman" w:hAnsi="Times New Roman"/>
          <w:b/>
          <w:sz w:val="24"/>
          <w:szCs w:val="24"/>
        </w:rPr>
        <w:t xml:space="preserve"> </w:t>
      </w:r>
      <w:r>
        <w:rPr>
          <w:rFonts w:ascii="Times New Roman" w:hAnsi="Times New Roman"/>
          <w:b/>
          <w:sz w:val="24"/>
          <w:szCs w:val="24"/>
        </w:rPr>
        <w:t>Kumar</w:t>
      </w:r>
    </w:p>
    <w:sectPr w:rsidR="006A5DCA" w:rsidRPr="0060538A" w:rsidSect="00CD7E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DB3" w:rsidRDefault="00D55DB3" w:rsidP="001D6345">
      <w:pPr>
        <w:spacing w:after="0" w:line="240" w:lineRule="auto"/>
      </w:pPr>
      <w:r>
        <w:separator/>
      </w:r>
    </w:p>
  </w:endnote>
  <w:endnote w:type="continuationSeparator" w:id="0">
    <w:p w:rsidR="00D55DB3" w:rsidRDefault="00D55DB3" w:rsidP="001D6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DB3" w:rsidRDefault="00D55DB3" w:rsidP="001D6345">
      <w:pPr>
        <w:spacing w:after="0" w:line="240" w:lineRule="auto"/>
      </w:pPr>
      <w:r>
        <w:separator/>
      </w:r>
    </w:p>
  </w:footnote>
  <w:footnote w:type="continuationSeparator" w:id="0">
    <w:p w:rsidR="00D55DB3" w:rsidRDefault="00D55DB3" w:rsidP="001D6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singleLevel"/>
    <w:tmpl w:val="00000006"/>
    <w:name w:val="WW8Num5"/>
    <w:lvl w:ilvl="0">
      <w:start w:val="1"/>
      <w:numFmt w:val="bullet"/>
      <w:lvlText w:val=""/>
      <w:lvlJc w:val="left"/>
      <w:pPr>
        <w:tabs>
          <w:tab w:val="num" w:pos="0"/>
        </w:tabs>
        <w:ind w:left="1146" w:hanging="360"/>
      </w:pPr>
      <w:rPr>
        <w:rFonts w:ascii="Symbol" w:hAnsi="Symbol" w:cs="Symbol" w:hint="default"/>
        <w:sz w:val="22"/>
        <w:szCs w:val="22"/>
        <w:lang w:val="en-AU"/>
      </w:rPr>
    </w:lvl>
  </w:abstractNum>
  <w:abstractNum w:abstractNumId="1" w15:restartNumberingAfterBreak="0">
    <w:nsid w:val="00000007"/>
    <w:multiLevelType w:val="multilevel"/>
    <w:tmpl w:val="BA86486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8"/>
    <w:multiLevelType w:val="singleLevel"/>
    <w:tmpl w:val="00000008"/>
    <w:name w:val="WW8Num7"/>
    <w:lvl w:ilvl="0">
      <w:start w:val="1"/>
      <w:numFmt w:val="bullet"/>
      <w:lvlText w:val=""/>
      <w:lvlJc w:val="left"/>
      <w:pPr>
        <w:tabs>
          <w:tab w:val="num" w:pos="0"/>
        </w:tabs>
        <w:ind w:left="720" w:hanging="360"/>
      </w:pPr>
      <w:rPr>
        <w:rFonts w:ascii="Symbol" w:hAnsi="Symbol" w:cs="Symbol" w:hint="default"/>
        <w:sz w:val="20"/>
        <w:szCs w:val="20"/>
      </w:rPr>
    </w:lvl>
  </w:abstractNum>
  <w:abstractNum w:abstractNumId="3" w15:restartNumberingAfterBreak="0">
    <w:nsid w:val="00000009"/>
    <w:multiLevelType w:val="singleLevel"/>
    <w:tmpl w:val="00000009"/>
    <w:name w:val="WW8Num8"/>
    <w:lvl w:ilvl="0">
      <w:start w:val="1"/>
      <w:numFmt w:val="bullet"/>
      <w:lvlText w:val=""/>
      <w:lvlJc w:val="left"/>
      <w:pPr>
        <w:tabs>
          <w:tab w:val="num" w:pos="0"/>
        </w:tabs>
        <w:ind w:left="720" w:hanging="360"/>
      </w:pPr>
      <w:rPr>
        <w:rFonts w:ascii="Symbol" w:hAnsi="Symbol" w:cs="Symbol" w:hint="default"/>
        <w:sz w:val="24"/>
        <w:szCs w:val="24"/>
      </w:rPr>
    </w:lvl>
  </w:abstractNum>
  <w:abstractNum w:abstractNumId="4" w15:restartNumberingAfterBreak="0">
    <w:nsid w:val="0A3F40FA"/>
    <w:multiLevelType w:val="hybridMultilevel"/>
    <w:tmpl w:val="AB465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0C6293"/>
    <w:multiLevelType w:val="hybridMultilevel"/>
    <w:tmpl w:val="C86E97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9C13F81"/>
    <w:multiLevelType w:val="hybridMultilevel"/>
    <w:tmpl w:val="577EF7E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500C3B"/>
    <w:multiLevelType w:val="hybridMultilevel"/>
    <w:tmpl w:val="C72C941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255E4190"/>
    <w:multiLevelType w:val="hybridMultilevel"/>
    <w:tmpl w:val="C030678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B62D61"/>
    <w:multiLevelType w:val="hybridMultilevel"/>
    <w:tmpl w:val="D00E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4226C"/>
    <w:multiLevelType w:val="hybridMultilevel"/>
    <w:tmpl w:val="51883FC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2511AF"/>
    <w:multiLevelType w:val="hybridMultilevel"/>
    <w:tmpl w:val="1D7A5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982496"/>
    <w:multiLevelType w:val="hybridMultilevel"/>
    <w:tmpl w:val="EFDEC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9F7F94"/>
    <w:multiLevelType w:val="hybridMultilevel"/>
    <w:tmpl w:val="6A801F7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7C259F"/>
    <w:multiLevelType w:val="hybridMultilevel"/>
    <w:tmpl w:val="1B0E638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7F368E"/>
    <w:multiLevelType w:val="hybridMultilevel"/>
    <w:tmpl w:val="767E2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710BBA"/>
    <w:multiLevelType w:val="multilevel"/>
    <w:tmpl w:val="416AE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E94625C"/>
    <w:multiLevelType w:val="hybridMultilevel"/>
    <w:tmpl w:val="EAB4C47C"/>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8" w15:restartNumberingAfterBreak="0">
    <w:nsid w:val="7DBA098D"/>
    <w:multiLevelType w:val="multilevel"/>
    <w:tmpl w:val="48D0D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5"/>
  </w:num>
  <w:num w:numId="3">
    <w:abstractNumId w:val="15"/>
  </w:num>
  <w:num w:numId="4">
    <w:abstractNumId w:val="18"/>
  </w:num>
  <w:num w:numId="5">
    <w:abstractNumId w:val="16"/>
  </w:num>
  <w:num w:numId="6">
    <w:abstractNumId w:val="2"/>
  </w:num>
  <w:num w:numId="7">
    <w:abstractNumId w:val="3"/>
  </w:num>
  <w:num w:numId="8">
    <w:abstractNumId w:val="4"/>
  </w:num>
  <w:num w:numId="9">
    <w:abstractNumId w:val="0"/>
  </w:num>
  <w:num w:numId="10">
    <w:abstractNumId w:val="1"/>
  </w:num>
  <w:num w:numId="11">
    <w:abstractNumId w:val="12"/>
  </w:num>
  <w:num w:numId="12">
    <w:abstractNumId w:val="17"/>
  </w:num>
  <w:num w:numId="13">
    <w:abstractNumId w:val="9"/>
  </w:num>
  <w:num w:numId="14">
    <w:abstractNumId w:val="7"/>
    <w:lvlOverride w:ilvl="0"/>
    <w:lvlOverride w:ilvl="1"/>
    <w:lvlOverride w:ilvl="2"/>
    <w:lvlOverride w:ilvl="3"/>
    <w:lvlOverride w:ilvl="4"/>
    <w:lvlOverride w:ilvl="5"/>
    <w:lvlOverride w:ilvl="6"/>
    <w:lvlOverride w:ilvl="7"/>
    <w:lvlOverride w:ilvl="8"/>
  </w:num>
  <w:num w:numId="15">
    <w:abstractNumId w:val="10"/>
  </w:num>
  <w:num w:numId="16">
    <w:abstractNumId w:val="14"/>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CA"/>
    <w:rsid w:val="00023DE4"/>
    <w:rsid w:val="00083BC8"/>
    <w:rsid w:val="001763F4"/>
    <w:rsid w:val="001C02FA"/>
    <w:rsid w:val="001D6345"/>
    <w:rsid w:val="00216B29"/>
    <w:rsid w:val="002172A2"/>
    <w:rsid w:val="002D509C"/>
    <w:rsid w:val="003438E6"/>
    <w:rsid w:val="00392C2B"/>
    <w:rsid w:val="003C22E4"/>
    <w:rsid w:val="003E32F4"/>
    <w:rsid w:val="003E3675"/>
    <w:rsid w:val="004A423E"/>
    <w:rsid w:val="005B0379"/>
    <w:rsid w:val="0060538A"/>
    <w:rsid w:val="006A5DCA"/>
    <w:rsid w:val="006D19B2"/>
    <w:rsid w:val="007C4DE8"/>
    <w:rsid w:val="007D0D5B"/>
    <w:rsid w:val="00810B6C"/>
    <w:rsid w:val="0082762F"/>
    <w:rsid w:val="00B23826"/>
    <w:rsid w:val="00C2514C"/>
    <w:rsid w:val="00CD7E2F"/>
    <w:rsid w:val="00D55DB3"/>
    <w:rsid w:val="00DF3945"/>
    <w:rsid w:val="00EA4F36"/>
    <w:rsid w:val="00EB43CA"/>
    <w:rsid w:val="00EC19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94A6"/>
  <w15:chartTrackingRefBased/>
  <w15:docId w15:val="{01B3BA77-A97D-4961-8ACA-F9F482DB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E4"/>
    <w:pPr>
      <w:ind w:left="720"/>
      <w:contextualSpacing/>
    </w:pPr>
  </w:style>
  <w:style w:type="table" w:styleId="TableGrid">
    <w:name w:val="Table Grid"/>
    <w:basedOn w:val="TableNormal"/>
    <w:uiPriority w:val="59"/>
    <w:rsid w:val="002172A2"/>
    <w:pPr>
      <w:spacing w:after="0" w:line="240" w:lineRule="auto"/>
    </w:pPr>
    <w:rPr>
      <w:rFonts w:ascii="Times New Roman" w:eastAsia="Times New Roman" w:hAnsi="Times New Roman"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D509C"/>
    <w:pPr>
      <w:tabs>
        <w:tab w:val="center" w:pos="4320"/>
        <w:tab w:val="right" w:pos="8640"/>
      </w:tabs>
      <w:suppressAutoHyphens/>
      <w:spacing w:after="200" w:line="276" w:lineRule="auto"/>
    </w:pPr>
    <w:rPr>
      <w:rFonts w:ascii="Calibri" w:eastAsia="Calibri" w:hAnsi="Calibri" w:cs="Times New Roman"/>
      <w:szCs w:val="22"/>
      <w:lang w:val="en-US" w:eastAsia="ar-SA" w:bidi="ar-SA"/>
    </w:rPr>
  </w:style>
  <w:style w:type="character" w:customStyle="1" w:styleId="HeaderChar">
    <w:name w:val="Header Char"/>
    <w:basedOn w:val="DefaultParagraphFont"/>
    <w:link w:val="Header"/>
    <w:rsid w:val="002D509C"/>
    <w:rPr>
      <w:rFonts w:ascii="Calibri" w:eastAsia="Calibri" w:hAnsi="Calibri" w:cs="Times New Roman"/>
      <w:szCs w:val="22"/>
      <w:lang w:val="en-US" w:eastAsia="ar-SA" w:bidi="ar-SA"/>
    </w:rPr>
  </w:style>
  <w:style w:type="paragraph" w:styleId="NormalWeb">
    <w:name w:val="Normal (Web)"/>
    <w:basedOn w:val="Normal"/>
    <w:rsid w:val="002D509C"/>
    <w:pPr>
      <w:suppressAutoHyphens/>
      <w:spacing w:after="0" w:line="240" w:lineRule="auto"/>
    </w:pPr>
    <w:rPr>
      <w:rFonts w:ascii="Times New Roman" w:eastAsia="Times New Roman" w:hAnsi="Times New Roman" w:cs="Times New Roman"/>
      <w:sz w:val="24"/>
      <w:szCs w:val="24"/>
      <w:lang w:val="en-US" w:eastAsia="ar-SA" w:bidi="ar-SA"/>
    </w:rPr>
  </w:style>
  <w:style w:type="paragraph" w:styleId="NoSpacing">
    <w:name w:val="No Spacing"/>
    <w:qFormat/>
    <w:rsid w:val="002D509C"/>
    <w:pPr>
      <w:suppressAutoHyphens/>
      <w:spacing w:after="0" w:line="240" w:lineRule="auto"/>
    </w:pPr>
    <w:rPr>
      <w:rFonts w:ascii="Calibri" w:eastAsia="Calibri" w:hAnsi="Calibri" w:cs="Times New Roman"/>
      <w:szCs w:val="22"/>
      <w:lang w:val="en-US" w:eastAsia="ar-SA" w:bidi="ar-SA"/>
    </w:rPr>
  </w:style>
  <w:style w:type="paragraph" w:styleId="BodyText3">
    <w:name w:val="Body Text 3"/>
    <w:basedOn w:val="Normal"/>
    <w:link w:val="BodyText3Char"/>
    <w:rsid w:val="002D509C"/>
    <w:pPr>
      <w:suppressAutoHyphens/>
      <w:spacing w:after="120" w:line="276" w:lineRule="auto"/>
    </w:pPr>
    <w:rPr>
      <w:rFonts w:ascii="Calibri" w:eastAsia="Calibri" w:hAnsi="Calibri" w:cs="Times New Roman"/>
      <w:sz w:val="16"/>
      <w:szCs w:val="16"/>
      <w:lang w:val="en-US" w:eastAsia="ar-SA" w:bidi="ar-SA"/>
    </w:rPr>
  </w:style>
  <w:style w:type="character" w:customStyle="1" w:styleId="BodyText3Char">
    <w:name w:val="Body Text 3 Char"/>
    <w:basedOn w:val="DefaultParagraphFont"/>
    <w:link w:val="BodyText3"/>
    <w:rsid w:val="002D509C"/>
    <w:rPr>
      <w:rFonts w:ascii="Calibri" w:eastAsia="Calibri" w:hAnsi="Calibri" w:cs="Times New Roman"/>
      <w:sz w:val="16"/>
      <w:szCs w:val="16"/>
      <w:lang w:val="en-US" w:eastAsia="ar-SA" w:bidi="ar-SA"/>
    </w:rPr>
  </w:style>
  <w:style w:type="paragraph" w:styleId="Footer">
    <w:name w:val="footer"/>
    <w:basedOn w:val="Normal"/>
    <w:link w:val="FooterChar"/>
    <w:uiPriority w:val="99"/>
    <w:unhideWhenUsed/>
    <w:rsid w:val="001D6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72C6D0-7B5C-485A-A03E-A78ABB36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5</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14</cp:revision>
  <dcterms:created xsi:type="dcterms:W3CDTF">2019-12-01T13:17:00Z</dcterms:created>
  <dcterms:modified xsi:type="dcterms:W3CDTF">2019-12-03T17:04:00Z</dcterms:modified>
</cp:coreProperties>
</file>